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52" w:rsidRDefault="00D12F52">
      <w:pPr>
        <w:widowControl w:val="0"/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:rsidR="00D12F52" w:rsidRDefault="00D12F52">
      <w:pPr>
        <w:widowControl w:val="0"/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:rsidR="00D12F52" w:rsidRDefault="00C5657B">
      <w:pPr>
        <w:widowControl w:val="0"/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Purushotham V</w:t>
      </w:r>
      <w:r w:rsidR="00D12F52">
        <w:rPr>
          <w:rFonts w:ascii="Calibri" w:eastAsia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         Contact To: +919676711585</w:t>
      </w:r>
      <w:r w:rsidR="00D12F5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:rsidR="00D12F52" w:rsidRDefault="00D12F52">
      <w:pPr>
        <w:widowControl w:val="0"/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DevOps Engineer                                                                       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    </w:t>
      </w:r>
      <w:r w:rsidR="00C5657B">
        <w:rPr>
          <w:rFonts w:ascii="Calibri" w:eastAsia="Calibri" w:hAnsi="Calibri" w:cs="Calibri"/>
          <w:b/>
          <w:bCs/>
          <w:sz w:val="22"/>
          <w:szCs w:val="22"/>
        </w:rPr>
        <w:t>Mail To: purushoth4u@outlook.com</w:t>
      </w:r>
    </w:p>
    <w:p w:rsidR="00D12F52" w:rsidRDefault="00D12F52">
      <w:pPr>
        <w:pStyle w:val="Heading1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</w:p>
    <w:p w:rsidR="00D12F52" w:rsidRDefault="00D12F52">
      <w:pPr>
        <w:widowControl w:val="0"/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                                                                            </w:t>
      </w:r>
    </w:p>
    <w:p w:rsidR="00D12F52" w:rsidRDefault="00D12F52">
      <w:pPr>
        <w:pBdr>
          <w:top w:val="single" w:sz="18" w:space="0" w:color="000000"/>
        </w:pBdr>
        <w:tabs>
          <w:tab w:val="left" w:pos="4260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12F52" w:rsidRDefault="00582C88">
      <w:pPr>
        <w:pStyle w:val="Heading3"/>
      </w:pPr>
      <w:r>
        <w:t xml:space="preserve">   </w:t>
      </w:r>
      <w:r w:rsidR="00D12F52">
        <w:t>Professional Experience:</w:t>
      </w:r>
    </w:p>
    <w:p w:rsidR="00D12F52" w:rsidRDefault="00D12F52">
      <w:pPr>
        <w:rPr>
          <w:rFonts w:ascii="Calibri" w:eastAsia="Calibri" w:hAnsi="Calibri" w:cs="Calibri"/>
          <w:sz w:val="22"/>
          <w:szCs w:val="22"/>
        </w:rPr>
      </w:pPr>
    </w:p>
    <w:p w:rsidR="00D12F52" w:rsidRDefault="00D12F52" w:rsidP="00582C88">
      <w:pPr>
        <w:pStyle w:val="ColorfulList-Accent11"/>
      </w:pPr>
      <w:r>
        <w:t xml:space="preserve">Having </w:t>
      </w:r>
      <w:r w:rsidR="00C5657B">
        <w:t>2</w:t>
      </w:r>
      <w:r>
        <w:t xml:space="preserve"> years</w:t>
      </w:r>
      <w:r w:rsidR="00000F26">
        <w:t xml:space="preserve"> and 6</w:t>
      </w:r>
      <w:r w:rsidR="00C5657B">
        <w:t xml:space="preserve"> months</w:t>
      </w:r>
      <w:r>
        <w:t xml:space="preserve"> of IT experience</w:t>
      </w:r>
      <w:r w:rsidR="00C5657B">
        <w:t xml:space="preserve"> and </w:t>
      </w:r>
      <w:r>
        <w:t xml:space="preserve">2+ years of </w:t>
      </w:r>
      <w:r w:rsidR="00C5657B">
        <w:t xml:space="preserve">relevant </w:t>
      </w:r>
      <w:r>
        <w:t xml:space="preserve">experience as </w:t>
      </w:r>
      <w:r w:rsidR="00582C88">
        <w:t xml:space="preserve">        </w:t>
      </w:r>
      <w:r>
        <w:t>DevOps Engineer</w:t>
      </w:r>
      <w:r w:rsidR="00C5657B">
        <w:t xml:space="preserve"> with Kubernetes, Docker &amp; Jenkins and </w:t>
      </w:r>
      <w:r>
        <w:t>exposure to Software Configuration Management, Build and Release Management, continuous Integration and Deployment</w:t>
      </w:r>
      <w:r w:rsidR="00C5657B">
        <w:t>.</w:t>
      </w:r>
    </w:p>
    <w:p w:rsidR="00D12F52" w:rsidRDefault="00D12F52" w:rsidP="00582C88">
      <w:pPr>
        <w:pStyle w:val="ColorfulList-Accent11"/>
      </w:pPr>
      <w:r>
        <w:t>Hands on exp</w:t>
      </w:r>
      <w:r>
        <w:rPr>
          <w:b/>
          <w:bCs/>
        </w:rPr>
        <w:t>erien</w:t>
      </w:r>
      <w:r>
        <w:t xml:space="preserve">ce with deployment and orchestration technologies (such as </w:t>
      </w:r>
      <w:r>
        <w:rPr>
          <w:b/>
          <w:bCs/>
        </w:rPr>
        <w:t>Docker Swarm</w:t>
      </w:r>
      <w:r>
        <w:t xml:space="preserve"> and </w:t>
      </w:r>
      <w:r>
        <w:rPr>
          <w:b/>
          <w:bCs/>
        </w:rPr>
        <w:t>Kubernetes</w:t>
      </w:r>
      <w:r>
        <w:t xml:space="preserve">) </w:t>
      </w:r>
    </w:p>
    <w:p w:rsidR="00D12F52" w:rsidRPr="00C5657B" w:rsidRDefault="00D12F52" w:rsidP="00582C88">
      <w:pPr>
        <w:pStyle w:val="ColorfulList-Accent11"/>
      </w:pPr>
      <w:r>
        <w:t>Strong experience on creating the Kubernetes deployment scripts on various deployment approaches like Blue green and Canary deployment approach.</w:t>
      </w:r>
    </w:p>
    <w:p w:rsidR="00D12F52" w:rsidRDefault="00D12F52" w:rsidP="00582C88">
      <w:pPr>
        <w:pStyle w:val="ColorfulList-Accent11"/>
      </w:pPr>
      <w:r>
        <w:t xml:space="preserve">Implemented a </w:t>
      </w:r>
      <w:r>
        <w:rPr>
          <w:b/>
          <w:bCs/>
        </w:rPr>
        <w:t>Blue green</w:t>
      </w:r>
      <w:r>
        <w:t xml:space="preserve"> deploy approach for the non-prod environments by using service selectors.</w:t>
      </w:r>
    </w:p>
    <w:p w:rsidR="00D12F52" w:rsidRDefault="00D12F52" w:rsidP="00582C88">
      <w:pPr>
        <w:pStyle w:val="ColorfulList-Accent11"/>
      </w:pPr>
      <w:r>
        <w:t>Experienced on creating the Kubernetes Control plane (Master) worker</w:t>
      </w:r>
      <w:r w:rsidR="00C5657B">
        <w:t xml:space="preserve"> </w:t>
      </w:r>
      <w:r>
        <w:t xml:space="preserve">(node) by using </w:t>
      </w:r>
      <w:r>
        <w:rPr>
          <w:b/>
          <w:bCs/>
        </w:rPr>
        <w:t>kubeadm</w:t>
      </w:r>
      <w:r>
        <w:t xml:space="preserve"> and Container network interface (CNI) for </w:t>
      </w:r>
      <w:r>
        <w:rPr>
          <w:b/>
          <w:bCs/>
        </w:rPr>
        <w:t>kube-dns used the wave pod network</w:t>
      </w:r>
      <w:r>
        <w:t xml:space="preserve">. </w:t>
      </w:r>
    </w:p>
    <w:p w:rsidR="00D12F52" w:rsidRDefault="00D12F52" w:rsidP="00582C88">
      <w:pPr>
        <w:pStyle w:val="ColorfulList-Accent11"/>
      </w:pPr>
      <w:r>
        <w:t>Very widely used Helm-Chart 3.0 package manager for Kubernetes.</w:t>
      </w:r>
    </w:p>
    <w:p w:rsidR="00D12F52" w:rsidRDefault="00D12F52" w:rsidP="00582C88">
      <w:pPr>
        <w:pStyle w:val="ColorfulList-Accent11"/>
      </w:pPr>
      <w:r>
        <w:t xml:space="preserve">Implemented </w:t>
      </w:r>
      <w:r>
        <w:rPr>
          <w:b/>
          <w:bCs/>
        </w:rPr>
        <w:t>readiness probe and liveness probe</w:t>
      </w:r>
      <w:r>
        <w:t xml:space="preserve"> for the Kubernetes deployments.</w:t>
      </w:r>
    </w:p>
    <w:p w:rsidR="00D12F52" w:rsidRDefault="00D12F52" w:rsidP="00582C88">
      <w:pPr>
        <w:pStyle w:val="ColorfulList-Accent11"/>
      </w:pPr>
      <w:r>
        <w:t>Used Horizontal pod AutoScaler for autoscaling the pods.</w:t>
      </w:r>
    </w:p>
    <w:p w:rsidR="00000F26" w:rsidRPr="00000F26" w:rsidRDefault="00000F26" w:rsidP="00582C88">
      <w:pPr>
        <w:pStyle w:val="ColorfulList-Accent11"/>
      </w:pPr>
      <w:r>
        <w:t xml:space="preserve">Used </w:t>
      </w:r>
      <w:r w:rsidRPr="00000F26">
        <w:rPr>
          <w:b/>
          <w:bCs/>
        </w:rPr>
        <w:t>Cluster AutoScaler</w:t>
      </w:r>
      <w:r>
        <w:t xml:space="preserve"> for scaling the instances in EKS.</w:t>
      </w:r>
    </w:p>
    <w:p w:rsidR="00D12F52" w:rsidRDefault="00D12F52" w:rsidP="00582C88">
      <w:pPr>
        <w:pStyle w:val="ColorfulList-Accent11"/>
      </w:pPr>
      <w:r>
        <w:t>Good knowledge on various Kubernetes objects like Pod, namespace, Replication Controller (RC), Replication set (RS), Deployment Controller, Stateful Sets, Daemon Sets, Ingress, Service, Volumes, ConfigMaps.</w:t>
      </w:r>
    </w:p>
    <w:p w:rsidR="00D12F52" w:rsidRDefault="00D12F52" w:rsidP="00582C88">
      <w:pPr>
        <w:pStyle w:val="ColorfulList-Accent11"/>
      </w:pPr>
      <w:r>
        <w:t>Good Experience in creating Docker Images, base/golden image and running Docker Containers.</w:t>
      </w:r>
    </w:p>
    <w:p w:rsidR="00D12F52" w:rsidRDefault="00D12F52" w:rsidP="00582C88">
      <w:pPr>
        <w:pStyle w:val="ColorfulList-Accent11"/>
      </w:pPr>
      <w:r>
        <w:t xml:space="preserve">Install Docker on ubuntu machine, Created Dockerfile to create containers and integrated Docker with </w:t>
      </w:r>
      <w:r w:rsidR="00C5657B">
        <w:rPr>
          <w:b/>
          <w:bCs/>
        </w:rPr>
        <w:t>Jenkins and</w:t>
      </w:r>
      <w:r>
        <w:rPr>
          <w:b/>
          <w:bCs/>
        </w:rPr>
        <w:t xml:space="preserve"> to do build Docker Containers</w:t>
      </w:r>
      <w:r>
        <w:t xml:space="preserve"> and to achieve Continuous Delivery goal on high scale environment.</w:t>
      </w:r>
    </w:p>
    <w:p w:rsidR="00DF7E1C" w:rsidRPr="00B165E2" w:rsidRDefault="00DF7E1C" w:rsidP="00582C88">
      <w:pPr>
        <w:pStyle w:val="BodyText"/>
        <w:numPr>
          <w:ilvl w:val="0"/>
          <w:numId w:val="22"/>
        </w:numPr>
        <w:suppressAutoHyphens/>
        <w:spacing w:before="0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</w:rPr>
        <w:t>Experience</w:t>
      </w:r>
      <w:r w:rsidRPr="00D24B45">
        <w:rPr>
          <w:rFonts w:asciiTheme="majorHAnsi" w:hAnsiTheme="majorHAnsi"/>
          <w:sz w:val="24"/>
        </w:rPr>
        <w:t xml:space="preserve"> in creating </w:t>
      </w:r>
      <w:r w:rsidRPr="00D24B45">
        <w:rPr>
          <w:rFonts w:asciiTheme="majorHAnsi" w:hAnsiTheme="majorHAnsi"/>
          <w:b/>
          <w:sz w:val="24"/>
        </w:rPr>
        <w:t xml:space="preserve">Docker Images </w:t>
      </w:r>
      <w:r w:rsidRPr="00D24B45">
        <w:rPr>
          <w:rFonts w:asciiTheme="majorHAnsi" w:hAnsiTheme="majorHAnsi"/>
          <w:sz w:val="24"/>
        </w:rPr>
        <w:t>and maintaining Docker Images in private Artifactory repository</w:t>
      </w:r>
      <w:r w:rsidRPr="00D24B45">
        <w:rPr>
          <w:rFonts w:asciiTheme="majorHAnsi" w:hAnsiTheme="majorHAnsi"/>
          <w:spacing w:val="-4"/>
          <w:sz w:val="24"/>
        </w:rPr>
        <w:t xml:space="preserve"> </w:t>
      </w:r>
      <w:r w:rsidRPr="00D24B45">
        <w:rPr>
          <w:rFonts w:asciiTheme="majorHAnsi" w:hAnsiTheme="majorHAnsi"/>
          <w:b/>
          <w:sz w:val="24"/>
        </w:rPr>
        <w:t>Nexus</w:t>
      </w:r>
      <w:r>
        <w:rPr>
          <w:rFonts w:asciiTheme="majorHAnsi" w:hAnsiTheme="majorHAnsi"/>
          <w:b/>
          <w:sz w:val="24"/>
        </w:rPr>
        <w:t xml:space="preserve"> and ECR.</w:t>
      </w:r>
    </w:p>
    <w:p w:rsidR="00DF7E1C" w:rsidRDefault="00DF7E1C" w:rsidP="00582C88">
      <w:pPr>
        <w:pStyle w:val="ColorfulList-Accent11"/>
      </w:pPr>
      <w:r>
        <w:lastRenderedPageBreak/>
        <w:t xml:space="preserve">Experience in creating Docker Images and maintaining Docker Images into Public </w:t>
      </w:r>
      <w:r w:rsidRPr="00DF7E1C">
        <w:rPr>
          <w:b/>
          <w:bCs/>
        </w:rPr>
        <w:t>Docker Hub</w:t>
      </w:r>
      <w:r>
        <w:t xml:space="preserve"> Repository.</w:t>
      </w:r>
    </w:p>
    <w:p w:rsidR="00D12F52" w:rsidRDefault="00D12F52" w:rsidP="00582C88">
      <w:pPr>
        <w:pStyle w:val="ColorfulList-Accent11"/>
      </w:pPr>
      <w:r>
        <w:t xml:space="preserve">Used </w:t>
      </w:r>
      <w:r>
        <w:rPr>
          <w:b/>
          <w:bCs/>
        </w:rPr>
        <w:t>Docker Compose tool</w:t>
      </w:r>
      <w:r>
        <w:t xml:space="preserve"> for running the multi container Docker applications.</w:t>
      </w:r>
    </w:p>
    <w:p w:rsidR="00D12F52" w:rsidRDefault="00D12F52" w:rsidP="00582C88">
      <w:pPr>
        <w:pStyle w:val="ColorfulList-Accent11"/>
      </w:pPr>
      <w:r>
        <w:t>Created Custom bridge network to provide the communication between the containers by IP and name.</w:t>
      </w:r>
    </w:p>
    <w:p w:rsidR="00D12F52" w:rsidRPr="00C5657B" w:rsidRDefault="00D12F52" w:rsidP="00582C88">
      <w:pPr>
        <w:pStyle w:val="ColorfulList-Accent11"/>
      </w:pPr>
      <w:r>
        <w:t xml:space="preserve">Experienced in creating </w:t>
      </w:r>
      <w:r w:rsidRPr="00000F26">
        <w:rPr>
          <w:b/>
          <w:bCs/>
        </w:rPr>
        <w:t>docker swarm cluster</w:t>
      </w:r>
      <w:r>
        <w:t xml:space="preserve"> setup and running the applications in the service mode and by default uses the overlay network. </w:t>
      </w:r>
    </w:p>
    <w:p w:rsidR="00D12F52" w:rsidRDefault="00D12F52" w:rsidP="00582C88">
      <w:pPr>
        <w:pStyle w:val="ColorfulList-Accent11"/>
      </w:pPr>
      <w:r>
        <w:t>Working Experience on</w:t>
      </w:r>
      <w:r w:rsidR="00C5657B">
        <w:t xml:space="preserve"> Git, GitHub and Bitbucket.</w:t>
      </w:r>
    </w:p>
    <w:p w:rsidR="00D12F52" w:rsidRPr="00C5657B" w:rsidRDefault="00D12F52" w:rsidP="00582C88">
      <w:pPr>
        <w:pStyle w:val="ColorfulList-Accent11"/>
      </w:pPr>
      <w:r>
        <w:t xml:space="preserve">Strong experience on </w:t>
      </w:r>
      <w:r w:rsidR="00C5657B">
        <w:t>build automation with</w:t>
      </w:r>
      <w:r>
        <w:t xml:space="preserve"> </w:t>
      </w:r>
      <w:r>
        <w:rPr>
          <w:b/>
          <w:bCs/>
        </w:rPr>
        <w:t xml:space="preserve">Jenkins </w:t>
      </w:r>
      <w:r w:rsidR="00C5657B">
        <w:rPr>
          <w:b/>
          <w:bCs/>
        </w:rPr>
        <w:t>Scripted Pipeline, D</w:t>
      </w:r>
      <w:r>
        <w:rPr>
          <w:b/>
          <w:bCs/>
        </w:rPr>
        <w:t>eclarative pipelin</w:t>
      </w:r>
      <w:r w:rsidR="00C5657B">
        <w:rPr>
          <w:b/>
          <w:bCs/>
        </w:rPr>
        <w:t>e</w:t>
      </w:r>
      <w:r w:rsidR="00C5657B">
        <w:t xml:space="preserve"> &amp; Multi-Branch Pipeline.</w:t>
      </w:r>
      <w:r w:rsidRPr="00C5657B">
        <w:t>.</w:t>
      </w:r>
    </w:p>
    <w:p w:rsidR="00D12F52" w:rsidRDefault="00C5657B" w:rsidP="00582C88">
      <w:pPr>
        <w:pStyle w:val="ColorfulList-Accent11"/>
      </w:pPr>
      <w:r w:rsidRPr="00DF7E1C">
        <w:t>Created a</w:t>
      </w:r>
      <w:r>
        <w:t xml:space="preserve"> single Jenkins</w:t>
      </w:r>
      <w:r w:rsidR="00D12F52">
        <w:t xml:space="preserve"> pipeline </w:t>
      </w:r>
      <w:r w:rsidR="00D12F52" w:rsidRPr="00DF7E1C">
        <w:t>and</w:t>
      </w:r>
      <w:r w:rsidR="00D12F52">
        <w:t xml:space="preserve"> deploy</w:t>
      </w:r>
      <w:r>
        <w:t>ed</w:t>
      </w:r>
      <w:r w:rsidR="00D12F52">
        <w:t xml:space="preserve"> the applicat</w:t>
      </w:r>
      <w:r>
        <w:t xml:space="preserve">ion </w:t>
      </w:r>
      <w:r w:rsidRPr="00DF7E1C">
        <w:t>into various environments</w:t>
      </w:r>
      <w:r>
        <w:t xml:space="preserve">  </w:t>
      </w:r>
      <w:r w:rsidRPr="00DF7E1C">
        <w:t>on</w:t>
      </w:r>
      <w:r>
        <w:t xml:space="preserve"> Self managed Kubernetes cluster </w:t>
      </w:r>
      <w:r w:rsidRPr="00DF7E1C">
        <w:t>and</w:t>
      </w:r>
      <w:r>
        <w:t xml:space="preserve"> Elastic Kubernetes Service(EKS)</w:t>
      </w:r>
    </w:p>
    <w:p w:rsidR="00D12F52" w:rsidRDefault="00D12F52" w:rsidP="00582C88">
      <w:pPr>
        <w:pStyle w:val="ColorfulList-Accent11"/>
      </w:pPr>
      <w:r>
        <w:t xml:space="preserve">Created multiple </w:t>
      </w:r>
      <w:r w:rsidR="00DF7E1C" w:rsidRPr="00DF7E1C">
        <w:rPr>
          <w:b/>
          <w:bCs/>
        </w:rPr>
        <w:t>T</w:t>
      </w:r>
      <w:r w:rsidRPr="00DF7E1C">
        <w:rPr>
          <w:b/>
          <w:bCs/>
        </w:rPr>
        <w:t>erraform</w:t>
      </w:r>
      <w:r>
        <w:t xml:space="preserve"> modules to manage configurations, applications, services and automate installation process for </w:t>
      </w:r>
      <w:r>
        <w:rPr>
          <w:b/>
          <w:bCs/>
        </w:rPr>
        <w:t>AWS instances</w:t>
      </w:r>
      <w:r>
        <w:t>.</w:t>
      </w:r>
    </w:p>
    <w:p w:rsidR="00D12F52" w:rsidRDefault="00D12F52" w:rsidP="00582C88">
      <w:pPr>
        <w:pStyle w:val="ColorfulList-Accent11"/>
      </w:pPr>
      <w:r>
        <w:t>Experienced on Branching, Merging, and Tagging concepts in Version Contro</w:t>
      </w:r>
      <w:r w:rsidR="00C5657B">
        <w:t xml:space="preserve">l tool like </w:t>
      </w:r>
      <w:r w:rsidR="00C5657B" w:rsidRPr="00DF7E1C">
        <w:rPr>
          <w:b/>
          <w:bCs/>
        </w:rPr>
        <w:t>Git</w:t>
      </w:r>
      <w:r w:rsidR="00C5657B">
        <w:t xml:space="preserve"> and </w:t>
      </w:r>
      <w:r w:rsidR="00C5657B" w:rsidRPr="00DF7E1C">
        <w:rPr>
          <w:b/>
          <w:bCs/>
        </w:rPr>
        <w:t>GitHub.</w:t>
      </w:r>
    </w:p>
    <w:p w:rsidR="00D12F52" w:rsidRPr="00C5657B" w:rsidRDefault="00D12F52" w:rsidP="00582C88">
      <w:pPr>
        <w:pStyle w:val="ColorfulList-Accent11"/>
      </w:pPr>
      <w:r>
        <w:t>Strong experience on build tools and packaging the source code using</w:t>
      </w:r>
      <w:r>
        <w:rPr>
          <w:b/>
          <w:bCs/>
        </w:rPr>
        <w:t xml:space="preserve"> Ant</w:t>
      </w:r>
      <w:r>
        <w:t xml:space="preserve"> and </w:t>
      </w:r>
      <w:r>
        <w:rPr>
          <w:b/>
          <w:bCs/>
        </w:rPr>
        <w:t>Maven.</w:t>
      </w:r>
    </w:p>
    <w:p w:rsidR="00D12F52" w:rsidRDefault="00D12F52" w:rsidP="00582C88">
      <w:pPr>
        <w:pStyle w:val="ColorfulList-Accent11"/>
      </w:pPr>
      <w:r>
        <w:t xml:space="preserve">Experience in maintaining application servers like </w:t>
      </w:r>
      <w:r w:rsidRPr="00DF7E1C">
        <w:rPr>
          <w:b/>
          <w:bCs/>
        </w:rPr>
        <w:t xml:space="preserve">Apache </w:t>
      </w:r>
      <w:r w:rsidR="00DF7E1C">
        <w:rPr>
          <w:b/>
          <w:bCs/>
        </w:rPr>
        <w:t xml:space="preserve">Tomcat and </w:t>
      </w:r>
      <w:r w:rsidR="00C5657B" w:rsidRPr="00DF7E1C">
        <w:rPr>
          <w:b/>
          <w:bCs/>
        </w:rPr>
        <w:t>JBoss/Wildfly.</w:t>
      </w:r>
    </w:p>
    <w:p w:rsidR="00DF7E1C" w:rsidRPr="00C5657B" w:rsidRDefault="00DF7E1C" w:rsidP="00582C88">
      <w:pPr>
        <w:pStyle w:val="ColorfulList-Accent11"/>
      </w:pPr>
      <w:r>
        <w:t xml:space="preserve">Experience in Load Balancing for Apache Tomcat with </w:t>
      </w:r>
      <w:r w:rsidRPr="00DF7E1C">
        <w:rPr>
          <w:b/>
          <w:bCs/>
        </w:rPr>
        <w:t>Nginx</w:t>
      </w:r>
      <w:r>
        <w:t>.</w:t>
      </w:r>
    </w:p>
    <w:p w:rsidR="00D12F52" w:rsidRPr="00DF7E1C" w:rsidRDefault="00D12F52" w:rsidP="00582C88">
      <w:pPr>
        <w:pStyle w:val="ColorfulList-Accent11"/>
      </w:pPr>
      <w:r>
        <w:t xml:space="preserve">Good experience on </w:t>
      </w:r>
      <w:r>
        <w:rPr>
          <w:b/>
          <w:bCs/>
        </w:rPr>
        <w:t>Amazon Web-services</w:t>
      </w:r>
      <w:r>
        <w:t xml:space="preserve"> (</w:t>
      </w:r>
      <w:r>
        <w:rPr>
          <w:b/>
          <w:bCs/>
        </w:rPr>
        <w:t>AWS</w:t>
      </w:r>
      <w:r>
        <w:t xml:space="preserve">), Creating </w:t>
      </w:r>
      <w:r>
        <w:rPr>
          <w:b/>
          <w:bCs/>
        </w:rPr>
        <w:t>EC2</w:t>
      </w:r>
      <w:r>
        <w:t xml:space="preserve"> Instances and configuring all necessary services.</w:t>
      </w:r>
    </w:p>
    <w:p w:rsidR="00D12F52" w:rsidRDefault="00D12F52" w:rsidP="00582C88">
      <w:pPr>
        <w:pStyle w:val="ColorfulList-Accent11"/>
      </w:pPr>
      <w:r>
        <w:t>Good knowledge in AWS services i.e.,</w:t>
      </w:r>
      <w:r w:rsidR="00DF7E1C">
        <w:t xml:space="preserve"> </w:t>
      </w:r>
      <w:r w:rsidR="00DF7E1C" w:rsidRPr="00DF7E1C">
        <w:t>Ec2, EBS, EFS, NFS, IAM, VPC, ELB</w:t>
      </w:r>
      <w:r w:rsidR="00DF7E1C">
        <w:t>,</w:t>
      </w:r>
      <w:r>
        <w:t xml:space="preserve"> Autoscaling, </w:t>
      </w:r>
      <w:r w:rsidR="00DF7E1C">
        <w:t xml:space="preserve">ECR, EKS &amp; </w:t>
      </w:r>
      <w:r>
        <w:t xml:space="preserve"> </w:t>
      </w:r>
      <w:r w:rsidR="00DF7E1C">
        <w:t>CloudWatch.</w:t>
      </w:r>
    </w:p>
    <w:p w:rsidR="00D12F52" w:rsidRDefault="00D12F52" w:rsidP="00582C88">
      <w:pPr>
        <w:pStyle w:val="ColorfulList-Accent11"/>
      </w:pPr>
      <w:r>
        <w:t xml:space="preserve">Working experience on operating systems like </w:t>
      </w:r>
      <w:r>
        <w:rPr>
          <w:b/>
          <w:bCs/>
        </w:rPr>
        <w:t>Windows</w:t>
      </w:r>
      <w:r w:rsidR="00DF7E1C">
        <w:t xml:space="preserve"> and </w:t>
      </w:r>
      <w:r w:rsidR="00DF7E1C" w:rsidRPr="00DF7E1C">
        <w:rPr>
          <w:b/>
          <w:bCs/>
        </w:rPr>
        <w:t>Linu</w:t>
      </w:r>
      <w:r w:rsidR="00DF7E1C">
        <w:rPr>
          <w:b/>
          <w:bCs/>
        </w:rPr>
        <w:t>x.</w:t>
      </w:r>
      <w:r w:rsidRPr="00DF7E1C">
        <w:t xml:space="preserve"> </w:t>
      </w:r>
    </w:p>
    <w:p w:rsidR="00DF7E1C" w:rsidRPr="00DF7E1C" w:rsidRDefault="00DF7E1C" w:rsidP="00582C88">
      <w:pPr>
        <w:pStyle w:val="ColorfulList-Accent11"/>
        <w:rPr>
          <w:rFonts w:ascii="Calibri" w:eastAsia="Calibri" w:hAnsi="Calibri" w:cs="Calibri"/>
          <w:sz w:val="22"/>
          <w:szCs w:val="22"/>
        </w:rPr>
      </w:pPr>
      <w:r w:rsidRPr="00D24B45">
        <w:t xml:space="preserve">Established Code Standards and Configuring Java based </w:t>
      </w:r>
      <w:r w:rsidRPr="00EC43F5">
        <w:rPr>
          <w:b/>
          <w:bCs/>
        </w:rPr>
        <w:t>Quality Profile</w:t>
      </w:r>
      <w:r w:rsidRPr="00D24B45">
        <w:t xml:space="preserve"> &amp; </w:t>
      </w:r>
      <w:r w:rsidRPr="00EC43F5">
        <w:rPr>
          <w:b/>
          <w:bCs/>
        </w:rPr>
        <w:t>Quality Gates</w:t>
      </w:r>
      <w:r w:rsidRPr="00D24B45">
        <w:t xml:space="preserve"> in </w:t>
      </w:r>
      <w:r w:rsidRPr="00D24B45">
        <w:rPr>
          <w:b/>
        </w:rPr>
        <w:t xml:space="preserve">SonarQube </w:t>
      </w:r>
      <w:r w:rsidRPr="00D24B45">
        <w:t>Code Quality Analysis Tools as per client’s requirements</w:t>
      </w:r>
      <w:r>
        <w:t>.</w:t>
      </w:r>
    </w:p>
    <w:p w:rsidR="00DF7E1C" w:rsidRPr="00DF7E1C" w:rsidRDefault="00DF7E1C" w:rsidP="00582C88">
      <w:pPr>
        <w:pStyle w:val="ColorfulList-Accent11"/>
        <w:rPr>
          <w:rFonts w:ascii="Calibri" w:eastAsia="Calibri" w:hAnsi="Calibri" w:cs="Calibri"/>
          <w:sz w:val="22"/>
          <w:szCs w:val="22"/>
        </w:rPr>
      </w:pPr>
      <w:r w:rsidRPr="00D24B45">
        <w:t xml:space="preserve">Worked with Postgre SQL as a data base to store </w:t>
      </w:r>
      <w:r w:rsidRPr="00D24B45">
        <w:rPr>
          <w:b/>
        </w:rPr>
        <w:t>SonarQube</w:t>
      </w:r>
      <w:r w:rsidRPr="00D24B45">
        <w:t xml:space="preserve"> reports</w:t>
      </w:r>
      <w:r>
        <w:t>.</w:t>
      </w:r>
    </w:p>
    <w:p w:rsidR="00DF7E1C" w:rsidRPr="00DF7E1C" w:rsidRDefault="00DF7E1C" w:rsidP="00582C88">
      <w:pPr>
        <w:pStyle w:val="BodyText"/>
        <w:numPr>
          <w:ilvl w:val="0"/>
          <w:numId w:val="22"/>
        </w:numPr>
        <w:suppressAutoHyphens/>
        <w:spacing w:before="0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B165E2">
        <w:rPr>
          <w:rFonts w:asciiTheme="majorHAnsi" w:hAnsiTheme="majorHAnsi"/>
          <w:sz w:val="24"/>
          <w:szCs w:val="24"/>
        </w:rPr>
        <w:t>Supporting scheduled builds using scripts and tools.</w:t>
      </w:r>
    </w:p>
    <w:p w:rsidR="00D12F52" w:rsidRDefault="00D12F52">
      <w:pPr>
        <w:rPr>
          <w:rFonts w:ascii="Calibri" w:eastAsia="Calibri" w:hAnsi="Calibri" w:cs="Calibri"/>
          <w:sz w:val="22"/>
          <w:szCs w:val="22"/>
        </w:rPr>
      </w:pPr>
    </w:p>
    <w:p w:rsidR="002E5E6D" w:rsidRDefault="002E5E6D">
      <w:pPr>
        <w:pStyle w:val="Heading3"/>
      </w:pPr>
    </w:p>
    <w:p w:rsidR="002E5E6D" w:rsidRDefault="002E5E6D">
      <w:pPr>
        <w:pStyle w:val="Heading3"/>
      </w:pPr>
    </w:p>
    <w:p w:rsidR="00D12F52" w:rsidRDefault="00D12F52">
      <w:pPr>
        <w:pStyle w:val="Heading3"/>
      </w:pPr>
    </w:p>
    <w:p w:rsidR="002E5E6D" w:rsidRDefault="002E5E6D" w:rsidP="002E5E6D">
      <w:pPr>
        <w:rPr>
          <w:lang w:eastAsia="en-IN"/>
        </w:rPr>
      </w:pPr>
    </w:p>
    <w:p w:rsidR="002E5E6D" w:rsidRDefault="002E5E6D" w:rsidP="002E5E6D">
      <w:pPr>
        <w:pStyle w:val="Heading3"/>
      </w:pPr>
      <w:r>
        <w:lastRenderedPageBreak/>
        <w:t>TOOLS USED:</w:t>
      </w:r>
    </w:p>
    <w:p w:rsidR="002E5E6D" w:rsidRPr="002E5E6D" w:rsidRDefault="002E5E6D" w:rsidP="002E5E6D">
      <w:pPr>
        <w:rPr>
          <w:lang w:eastAsia="en-IN"/>
        </w:rPr>
      </w:pPr>
    </w:p>
    <w:tbl>
      <w:tblPr>
        <w:tblW w:w="11024" w:type="dxa"/>
        <w:tblInd w:w="108" w:type="dxa"/>
        <w:shd w:val="clear" w:color="auto" w:fill="CED7E7"/>
        <w:tblLayout w:type="fixed"/>
        <w:tblLook w:val="0000"/>
      </w:tblPr>
      <w:tblGrid>
        <w:gridCol w:w="3794"/>
        <w:gridCol w:w="7230"/>
      </w:tblGrid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OS/Servers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Ub</w:t>
            </w:r>
            <w:r w:rsidR="00DF7E1C">
              <w:rPr>
                <w:rFonts w:ascii="Calibri" w:eastAsia="Calibri" w:hAnsi="Calibri" w:cs="Calibri"/>
                <w:sz w:val="22"/>
                <w:szCs w:val="22"/>
              </w:rPr>
              <w:t>untu, RHEL, CentOS, Amazon Linux</w:t>
            </w:r>
            <w:r w:rsidR="00AB74F8">
              <w:rPr>
                <w:rFonts w:ascii="Calibri" w:eastAsia="Calibri" w:hAnsi="Calibri" w:cs="Calibri"/>
                <w:sz w:val="22"/>
                <w:szCs w:val="22"/>
              </w:rPr>
              <w:t xml:space="preserve"> &amp;</w:t>
            </w:r>
            <w:r w:rsidR="00DF7E1C">
              <w:rPr>
                <w:rFonts w:ascii="Calibri" w:eastAsia="Calibri" w:hAnsi="Calibri" w:cs="Calibri"/>
                <w:sz w:val="22"/>
                <w:szCs w:val="22"/>
              </w:rPr>
              <w:t xml:space="preserve"> Windows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Scripting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Shell Scripting and Basics of Python scripting. 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Containerization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Docker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CI/CD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Jenkins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Orchestration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Docker Swarm, Kubernetes.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Artifactory Repository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Gitlab package/Container registry AWS ECR, Nexus, JFrog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Quality Management Tool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SonarQube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AWS Services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VPC, EC2, ELB, IAM</w:t>
            </w:r>
            <w:r w:rsidR="00AB74F8">
              <w:rPr>
                <w:rFonts w:ascii="Calibri" w:eastAsia="Calibri" w:hAnsi="Calibri" w:cs="Calibri"/>
                <w:sz w:val="22"/>
                <w:szCs w:val="22"/>
              </w:rPr>
              <w:t>, EFS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Infrastructure</w:t>
            </w:r>
            <w:r w:rsidR="00D12F5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Management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Terraform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Build Management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Maven, Gradle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GIT, GitHub and Bitbucket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Application Server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Apache Tomcat </w:t>
            </w:r>
            <w:r w:rsidR="00AB74F8">
              <w:rPr>
                <w:rFonts w:ascii="Calibri" w:eastAsia="Calibri" w:hAnsi="Calibri" w:cs="Calibri"/>
                <w:sz w:val="22"/>
                <w:szCs w:val="22"/>
              </w:rPr>
              <w:t xml:space="preserve"> and Jboss/Wildfly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Web Server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Apache HTTP server, ngnix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Scripting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Shell Scripting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Monitoring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CloudWatch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AB74F8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boot</w:t>
            </w:r>
            <w:r w:rsidR="00D12F52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D12F52" w:rsidTr="00AB74F8">
        <w:trPr>
          <w:cantSplit/>
          <w:trHeight w:val="25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Other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52" w:rsidRDefault="00D12F5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WinSCP, MobaXterm</w:t>
            </w:r>
            <w:r w:rsidR="00AB74F8">
              <w:rPr>
                <w:rFonts w:ascii="Calibri" w:eastAsia="Calibri" w:hAnsi="Calibri" w:cs="Calibri"/>
                <w:sz w:val="22"/>
                <w:szCs w:val="22"/>
              </w:rPr>
              <w:t xml:space="preserve"> and Git Bash</w:t>
            </w:r>
          </w:p>
        </w:tc>
      </w:tr>
    </w:tbl>
    <w:p w:rsidR="00D12F52" w:rsidRDefault="00D12F52">
      <w:pPr>
        <w:widowControl w:val="0"/>
        <w:tabs>
          <w:tab w:val="left" w:pos="360"/>
        </w:tabs>
        <w:rPr>
          <w:rFonts w:ascii="Calibri" w:eastAsia="Calibri" w:hAnsi="Calibri" w:cs="Calibri"/>
          <w:b/>
          <w:bCs/>
          <w:kern w:val="1"/>
          <w:sz w:val="22"/>
          <w:szCs w:val="22"/>
        </w:rPr>
      </w:pPr>
    </w:p>
    <w:p w:rsidR="00D12F52" w:rsidRDefault="00D12F52">
      <w:pPr>
        <w:pStyle w:val="Heading3"/>
      </w:pPr>
      <w:r>
        <w:t>Education</w:t>
      </w:r>
    </w:p>
    <w:p w:rsidR="00D12F52" w:rsidRPr="00AB74F8" w:rsidRDefault="00AB74F8" w:rsidP="00AB74F8">
      <w:pPr>
        <w:pStyle w:val="Bulle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Graduate in Masters of Technology from Jawaharlal Nehru Technological University, Andhra Pradesh in 2019.</w:t>
      </w:r>
    </w:p>
    <w:p w:rsidR="00D12F52" w:rsidRDefault="00D12F52">
      <w:pPr>
        <w:pStyle w:val="Heading3"/>
      </w:pPr>
    </w:p>
    <w:p w:rsidR="00D12F52" w:rsidRPr="00AB74F8" w:rsidRDefault="00D12F52" w:rsidP="00AB74F8">
      <w:pPr>
        <w:pStyle w:val="Heading3"/>
      </w:pPr>
      <w:r>
        <w:t>Empl</w:t>
      </w:r>
      <w:r w:rsidR="00AB74F8">
        <w:t>oyment</w:t>
      </w:r>
    </w:p>
    <w:p w:rsidR="00D12F52" w:rsidRDefault="00AB74F8">
      <w:pPr>
        <w:pStyle w:val="BulletA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Working </w:t>
      </w:r>
      <w:r w:rsidRPr="00C33BDC">
        <w:rPr>
          <w:rFonts w:ascii="Calibri" w:eastAsia="Calibri" w:hAnsi="Calibri" w:cs="Calibri"/>
        </w:rPr>
        <w:t>as a</w:t>
      </w:r>
      <w:r>
        <w:rPr>
          <w:rFonts w:ascii="Calibri" w:eastAsia="Calibri" w:hAnsi="Calibri" w:cs="Calibri"/>
          <w:b/>
          <w:bCs/>
        </w:rPr>
        <w:t xml:space="preserve"> DevOps Engineer Consultant </w:t>
      </w:r>
      <w:r w:rsidRPr="00AB74F8"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b/>
          <w:bCs/>
        </w:rPr>
        <w:t xml:space="preserve"> Keybell</w:t>
      </w:r>
      <w:r w:rsidR="004640C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from Jan2020 till now</w:t>
      </w:r>
      <w:r w:rsidR="00D12F52">
        <w:rPr>
          <w:rFonts w:ascii="Calibri" w:eastAsia="Calibri" w:hAnsi="Calibri" w:cs="Calibri"/>
        </w:rPr>
        <w:t>.</w:t>
      </w:r>
    </w:p>
    <w:p w:rsidR="00D12F52" w:rsidRDefault="00D12F52">
      <w:pPr>
        <w:tabs>
          <w:tab w:val="left" w:pos="2175"/>
          <w:tab w:val="left" w:pos="2415"/>
        </w:tabs>
        <w:suppressAutoHyphens/>
        <w:spacing w:after="240"/>
        <w:rPr>
          <w:rFonts w:ascii="Times New Roman" w:eastAsia="Times New Roman" w:hAnsi="Times New Roman" w:cs="Times New Roman"/>
          <w:b/>
          <w:bCs/>
          <w:color w:val="00000A"/>
          <w:u w:val="single" w:color="00000A"/>
          <w:shd w:val="clear" w:color="auto" w:fill="FFFFFF"/>
        </w:rPr>
      </w:pPr>
    </w:p>
    <w:p w:rsidR="00D12F52" w:rsidRDefault="00000F26">
      <w:pPr>
        <w:pStyle w:val="Heading3"/>
      </w:pPr>
      <w:r>
        <w:t>PROJECT</w:t>
      </w:r>
    </w:p>
    <w:p w:rsidR="00D12F52" w:rsidRDefault="00D12F52">
      <w:pPr>
        <w:spacing w:line="276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:rsidR="00D12F52" w:rsidRDefault="00D12F52">
      <w:pPr>
        <w:spacing w:line="276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Title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: </w:t>
      </w:r>
      <w:r w:rsidR="00000F26" w:rsidRPr="00000F26">
        <w:rPr>
          <w:b/>
          <w:bCs/>
        </w:rPr>
        <w:t>Java_Springboot (Multi-Module for "Micro-Services" deployment)</w:t>
      </w:r>
    </w:p>
    <w:p w:rsidR="00D12F52" w:rsidRDefault="00D12F52">
      <w:pPr>
        <w:spacing w:line="276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Client                     </w:t>
      </w:r>
      <w:r w:rsidR="00E0606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000F26" w:rsidRPr="00000F26">
        <w:rPr>
          <w:rFonts w:ascii="Calibri" w:eastAsia="Calibri" w:hAnsi="Calibri" w:cs="Calibri"/>
          <w:b/>
          <w:bCs/>
          <w:sz w:val="22"/>
          <w:szCs w:val="22"/>
        </w:rPr>
        <w:t>Emerson</w:t>
      </w:r>
    </w:p>
    <w:p w:rsidR="00D12F52" w:rsidRDefault="00D12F52">
      <w:pPr>
        <w:spacing w:line="276" w:lineRule="auto"/>
        <w:ind w:left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Technology            : </w:t>
      </w:r>
      <w:r>
        <w:rPr>
          <w:rFonts w:ascii="Calibri" w:eastAsia="Calibri" w:hAnsi="Calibri" w:cs="Calibri"/>
          <w:sz w:val="22"/>
          <w:szCs w:val="22"/>
        </w:rPr>
        <w:t xml:space="preserve">Java, </w:t>
      </w:r>
      <w:r w:rsidR="00000F26">
        <w:rPr>
          <w:rFonts w:ascii="Calibri" w:eastAsia="Calibri" w:hAnsi="Calibri" w:cs="Calibri"/>
          <w:sz w:val="22"/>
          <w:szCs w:val="22"/>
        </w:rPr>
        <w:t>spring</w:t>
      </w:r>
      <w:r>
        <w:rPr>
          <w:rFonts w:ascii="Calibri" w:eastAsia="Calibri" w:hAnsi="Calibri" w:cs="Calibri"/>
          <w:sz w:val="22"/>
          <w:szCs w:val="22"/>
        </w:rPr>
        <w:t xml:space="preserve"> b</w:t>
      </w:r>
      <w:r w:rsidR="00000F26">
        <w:rPr>
          <w:rFonts w:ascii="Calibri" w:eastAsia="Calibri" w:hAnsi="Calibri" w:cs="Calibri"/>
          <w:sz w:val="22"/>
          <w:szCs w:val="22"/>
        </w:rPr>
        <w:t>oot, Git, Maven, Docker, Kubernetes and AWS.</w:t>
      </w:r>
    </w:p>
    <w:p w:rsidR="00D12F52" w:rsidRDefault="00D12F52">
      <w:pPr>
        <w:spacing w:line="276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Position Held          : </w:t>
      </w:r>
      <w:r>
        <w:rPr>
          <w:rFonts w:ascii="Calibri" w:eastAsia="Calibri" w:hAnsi="Calibri" w:cs="Calibri"/>
          <w:sz w:val="22"/>
          <w:szCs w:val="22"/>
        </w:rPr>
        <w:t>DevOps Engineer</w:t>
      </w:r>
      <w:r>
        <w:rPr>
          <w:rFonts w:ascii="Calibri" w:eastAsia="Calibri" w:hAnsi="Calibri" w:cs="Calibri"/>
          <w:b/>
          <w:bCs/>
          <w:sz w:val="22"/>
          <w:szCs w:val="22"/>
        </w:rPr>
        <w:t>.</w:t>
      </w:r>
    </w:p>
    <w:p w:rsidR="00D12F52" w:rsidRPr="00000F26" w:rsidRDefault="00D12F52" w:rsidP="00000F26">
      <w:pPr>
        <w:spacing w:line="276" w:lineRule="auto"/>
        <w:ind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Duration</w:t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   : </w:t>
      </w:r>
      <w:r w:rsidR="00000F26">
        <w:rPr>
          <w:rFonts w:ascii="Calibri" w:eastAsia="Calibri" w:hAnsi="Calibri" w:cs="Calibri"/>
          <w:sz w:val="22"/>
          <w:szCs w:val="22"/>
        </w:rPr>
        <w:t xml:space="preserve">June 2021 to till date. </w:t>
      </w:r>
    </w:p>
    <w:p w:rsidR="00D12F52" w:rsidRDefault="00D12F52">
      <w:pPr>
        <w:spacing w:line="360" w:lineRule="auto"/>
        <w:jc w:val="both"/>
        <w:rPr>
          <w:rFonts w:ascii="Arial" w:eastAsia="Arial" w:hAnsi="Arial" w:cs="Arial"/>
          <w:color w:val="333333"/>
          <w:sz w:val="6"/>
          <w:szCs w:val="6"/>
          <w:u w:color="333333"/>
        </w:rPr>
      </w:pPr>
    </w:p>
    <w:p w:rsidR="002E5E6D" w:rsidRDefault="002E5E6D">
      <w:pPr>
        <w:pStyle w:val="Title1"/>
        <w:shd w:val="clear" w:color="auto" w:fill="BFBFBF"/>
        <w:tabs>
          <w:tab w:val="left" w:pos="720"/>
          <w:tab w:val="left" w:pos="1440"/>
          <w:tab w:val="left" w:pos="2160"/>
          <w:tab w:val="left" w:pos="2880"/>
          <w:tab w:val="left" w:pos="4287"/>
        </w:tabs>
        <w:spacing w:before="0" w:line="360" w:lineRule="auto"/>
        <w:jc w:val="both"/>
        <w:outlineLvl w:val="0"/>
        <w:rPr>
          <w:rFonts w:ascii="Arial" w:hAnsi="Arial"/>
          <w:b/>
          <w:bCs/>
          <w:sz w:val="21"/>
          <w:szCs w:val="21"/>
        </w:rPr>
      </w:pPr>
    </w:p>
    <w:p w:rsidR="00D12F52" w:rsidRDefault="00D12F52">
      <w:pPr>
        <w:pStyle w:val="Title1"/>
        <w:shd w:val="clear" w:color="auto" w:fill="BFBFBF"/>
        <w:tabs>
          <w:tab w:val="left" w:pos="720"/>
          <w:tab w:val="left" w:pos="1440"/>
          <w:tab w:val="left" w:pos="2160"/>
          <w:tab w:val="left" w:pos="2880"/>
          <w:tab w:val="left" w:pos="4287"/>
        </w:tabs>
        <w:spacing w:before="0" w:line="360" w:lineRule="auto"/>
        <w:jc w:val="both"/>
        <w:outlineLvl w:val="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lastRenderedPageBreak/>
        <w:t>Responsibilities :</w:t>
      </w:r>
      <w:r>
        <w:rPr>
          <w:rFonts w:ascii="Arial" w:hAnsi="Arial"/>
          <w:b/>
          <w:bCs/>
          <w:sz w:val="21"/>
          <w:szCs w:val="21"/>
        </w:rPr>
        <w:tab/>
      </w:r>
    </w:p>
    <w:p w:rsidR="00D12F52" w:rsidRDefault="00D12F52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B05AB" w:rsidRPr="00582C88" w:rsidRDefault="001B05AB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 xml:space="preserve">Created a dedicated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VPC</w:t>
      </w:r>
      <w:r w:rsidR="00B33935" w:rsidRPr="00582C88">
        <w:rPr>
          <w:rFonts w:ascii="Calibri" w:eastAsia="Calibri" w:hAnsi="Calibri" w:cs="Calibri"/>
          <w:sz w:val="22"/>
          <w:szCs w:val="22"/>
        </w:rPr>
        <w:t xml:space="preserve"> using </w:t>
      </w:r>
      <w:r w:rsidR="00B33935" w:rsidRPr="00582C88">
        <w:rPr>
          <w:rFonts w:ascii="Calibri" w:eastAsia="Calibri" w:hAnsi="Calibri" w:cs="Calibri"/>
          <w:b/>
          <w:bCs/>
          <w:sz w:val="22"/>
          <w:szCs w:val="22"/>
        </w:rPr>
        <w:t>Cloud Formation</w:t>
      </w:r>
      <w:r w:rsidR="00B33935" w:rsidRPr="00582C88">
        <w:rPr>
          <w:rFonts w:ascii="Calibri" w:eastAsia="Calibri" w:hAnsi="Calibri" w:cs="Calibri"/>
          <w:sz w:val="22"/>
          <w:szCs w:val="22"/>
        </w:rPr>
        <w:t xml:space="preserve"> template</w:t>
      </w:r>
      <w:r w:rsidRPr="00582C88">
        <w:rPr>
          <w:rFonts w:ascii="Calibri" w:eastAsia="Calibri" w:hAnsi="Calibri" w:cs="Calibri"/>
          <w:sz w:val="22"/>
          <w:szCs w:val="22"/>
        </w:rPr>
        <w:t xml:space="preserve"> </w:t>
      </w:r>
      <w:r w:rsidR="00B33935" w:rsidRPr="00582C88">
        <w:rPr>
          <w:rFonts w:ascii="Calibri" w:eastAsia="Calibri" w:hAnsi="Calibri" w:cs="Calibri"/>
          <w:sz w:val="22"/>
          <w:szCs w:val="22"/>
        </w:rPr>
        <w:t>for securing the application within the organization.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 xml:space="preserve">Created CICD pipeline using </w:t>
      </w:r>
      <w:r w:rsidR="00000F26" w:rsidRPr="00582C88">
        <w:rPr>
          <w:rFonts w:ascii="Calibri" w:eastAsia="Calibri" w:hAnsi="Calibri" w:cs="Calibri"/>
          <w:b/>
          <w:bCs/>
          <w:sz w:val="22"/>
          <w:szCs w:val="22"/>
        </w:rPr>
        <w:t>Jenkins</w:t>
      </w:r>
      <w:r w:rsidRPr="00582C88">
        <w:rPr>
          <w:rFonts w:ascii="Calibri" w:eastAsia="Calibri" w:hAnsi="Calibri" w:cs="Calibri"/>
          <w:sz w:val="22"/>
          <w:szCs w:val="22"/>
        </w:rPr>
        <w:t xml:space="preserve"> to </w:t>
      </w:r>
      <w:r w:rsidR="00B33935" w:rsidRPr="00582C88">
        <w:rPr>
          <w:rFonts w:ascii="Calibri" w:eastAsia="Calibri" w:hAnsi="Calibri" w:cs="Calibri"/>
          <w:sz w:val="22"/>
          <w:szCs w:val="22"/>
        </w:rPr>
        <w:t>run the commands for building the docker images and deploying the application onto Kubernetes cluster for different environments.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b/>
          <w:bCs/>
          <w:sz w:val="22"/>
          <w:szCs w:val="22"/>
        </w:rPr>
        <w:t>Dockerized</w:t>
      </w:r>
      <w:r w:rsidRPr="00582C88">
        <w:rPr>
          <w:rFonts w:ascii="Calibri" w:eastAsia="Calibri" w:hAnsi="Calibri" w:cs="Calibri"/>
          <w:sz w:val="22"/>
          <w:szCs w:val="22"/>
        </w:rPr>
        <w:t xml:space="preserve"> the micro services and orchestrated the same on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Kubernetes</w:t>
      </w:r>
      <w:r w:rsidRPr="00582C88">
        <w:rPr>
          <w:rFonts w:ascii="Calibri" w:eastAsia="Calibri" w:hAnsi="Calibri" w:cs="Calibri"/>
          <w:sz w:val="22"/>
          <w:szCs w:val="22"/>
        </w:rPr>
        <w:t xml:space="preserve"> cluster.</w:t>
      </w:r>
    </w:p>
    <w:p w:rsidR="00B33935" w:rsidRPr="00582C88" w:rsidRDefault="00B3393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 xml:space="preserve">Push the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Docker Image</w:t>
      </w:r>
      <w:r w:rsidRPr="00582C88">
        <w:rPr>
          <w:rFonts w:ascii="Calibri" w:eastAsia="Calibri" w:hAnsi="Calibri" w:cs="Calibri"/>
          <w:sz w:val="22"/>
          <w:szCs w:val="22"/>
        </w:rPr>
        <w:t xml:space="preserve"> into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Nexus Repo</w:t>
      </w:r>
      <w:r w:rsidRPr="00582C88">
        <w:rPr>
          <w:rFonts w:ascii="Calibri" w:eastAsia="Calibri" w:hAnsi="Calibri" w:cs="Calibri"/>
          <w:sz w:val="22"/>
          <w:szCs w:val="22"/>
        </w:rPr>
        <w:t xml:space="preserve"> and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Elastic Container Registry</w:t>
      </w:r>
      <w:r w:rsidRPr="00582C88">
        <w:rPr>
          <w:rFonts w:ascii="Calibri" w:eastAsia="Calibri" w:hAnsi="Calibri" w:cs="Calibri"/>
          <w:sz w:val="22"/>
          <w:szCs w:val="22"/>
        </w:rPr>
        <w:t>.</w:t>
      </w:r>
    </w:p>
    <w:p w:rsidR="00D12F52" w:rsidRPr="00582C88" w:rsidRDefault="00B3393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Creating IAM roles for ECR, EKS NodeGroups a</w:t>
      </w:r>
      <w:r w:rsidR="00582C88" w:rsidRPr="00582C88">
        <w:rPr>
          <w:rFonts w:ascii="Calibri" w:eastAsia="Calibri" w:hAnsi="Calibri" w:cs="Calibri"/>
          <w:sz w:val="22"/>
          <w:szCs w:val="22"/>
        </w:rPr>
        <w:t xml:space="preserve">nd attaching/modifying the IAM </w:t>
      </w:r>
      <w:r w:rsidRPr="00582C88">
        <w:rPr>
          <w:rFonts w:ascii="Calibri" w:eastAsia="Calibri" w:hAnsi="Calibri" w:cs="Calibri"/>
          <w:sz w:val="22"/>
          <w:szCs w:val="22"/>
        </w:rPr>
        <w:t>roles to access AWS resources such as Virtual Machines(Ec2)</w:t>
      </w:r>
      <w:r w:rsidR="00D12F52" w:rsidRPr="00582C88">
        <w:rPr>
          <w:rFonts w:ascii="Calibri" w:eastAsia="Calibri" w:hAnsi="Calibri" w:cs="Calibri"/>
          <w:sz w:val="22"/>
          <w:szCs w:val="22"/>
        </w:rPr>
        <w:t>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 xml:space="preserve">Written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terraform</w:t>
      </w:r>
      <w:r w:rsidRPr="00582C88">
        <w:rPr>
          <w:rFonts w:ascii="Calibri" w:eastAsia="Calibri" w:hAnsi="Calibri" w:cs="Calibri"/>
          <w:sz w:val="22"/>
          <w:szCs w:val="22"/>
        </w:rPr>
        <w:t xml:space="preserve"> scripts to provision the infrastructure on AWS.</w:t>
      </w:r>
    </w:p>
    <w:p w:rsidR="00D12F52" w:rsidRPr="00582C88" w:rsidRDefault="00B3393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 xml:space="preserve">Creating Kubernetes Cluster for newly on boarded projects by 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>Kubeadm</w:t>
      </w:r>
      <w:r w:rsidRPr="00582C88">
        <w:rPr>
          <w:rFonts w:ascii="Calibri" w:eastAsia="Calibri" w:hAnsi="Calibri" w:cs="Calibri"/>
          <w:sz w:val="22"/>
          <w:szCs w:val="22"/>
        </w:rPr>
        <w:t xml:space="preserve"> or EKS on AWS based on the client requirement. </w:t>
      </w:r>
    </w:p>
    <w:p w:rsidR="00B33935" w:rsidRPr="00582C88" w:rsidRDefault="00B3393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</w:rPr>
        <w:t>Deployed pods using Replication Controllers and Deployment by interacting with </w:t>
      </w:r>
      <w:r w:rsidRPr="00582C88">
        <w:rPr>
          <w:rFonts w:ascii="Calibri" w:eastAsia="Calibri" w:hAnsi="Calibri" w:cs="Calibri"/>
          <w:b/>
          <w:bCs/>
        </w:rPr>
        <w:t>Kubernetes</w:t>
      </w:r>
      <w:r w:rsidRPr="00582C88">
        <w:rPr>
          <w:rFonts w:ascii="Calibri" w:eastAsia="Calibri" w:hAnsi="Calibri" w:cs="Calibri"/>
        </w:rPr>
        <w:t> API server defining through declarative YAML files.</w:t>
      </w:r>
    </w:p>
    <w:p w:rsidR="00B33935" w:rsidRPr="00582C88" w:rsidRDefault="00B3393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</w:rPr>
        <w:t>Creating services for K8S cluster for accessing the application through declarative YAML files.</w:t>
      </w:r>
    </w:p>
    <w:p w:rsidR="00B33935" w:rsidRPr="00582C88" w:rsidRDefault="00B3393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</w:rPr>
        <w:t xml:space="preserve">Installing Metric-Server on Kubernetes cluster for monitoring </w:t>
      </w:r>
      <w:r w:rsidR="004640C5" w:rsidRPr="00582C88">
        <w:rPr>
          <w:rFonts w:ascii="Calibri" w:eastAsia="Calibri" w:hAnsi="Calibri" w:cs="Calibri"/>
        </w:rPr>
        <w:t xml:space="preserve">Pod resources such as CPU and Memory Utilization. </w:t>
      </w:r>
    </w:p>
    <w:p w:rsidR="00D12F52" w:rsidRPr="00582C88" w:rsidRDefault="004640C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Creating External Load Balancer using Nginx Ingress Controller and mapping with Domain Name using Route 53 for accessing the application to the end-users.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Setting up SCM/Build tools for Developers. Helping to resolve all SCM/Builds issues like merge conflicts, compilation errors, missing dependencies, Branching/Merging/Tagging/Rebasing.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Developed and implemented Software Release Management strategies for various applications according to the agile process.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Implemented A</w:t>
      </w:r>
      <w:r w:rsidR="00000F26" w:rsidRPr="00582C88">
        <w:rPr>
          <w:rFonts w:ascii="Calibri" w:eastAsia="Calibri" w:hAnsi="Calibri" w:cs="Calibri"/>
          <w:sz w:val="22"/>
          <w:szCs w:val="22"/>
        </w:rPr>
        <w:t>WS solutions using EC2,</w:t>
      </w:r>
      <w:r w:rsidRPr="00582C88">
        <w:rPr>
          <w:rFonts w:ascii="Calibri" w:eastAsia="Calibri" w:hAnsi="Calibri" w:cs="Calibri"/>
          <w:sz w:val="22"/>
          <w:szCs w:val="22"/>
        </w:rPr>
        <w:t xml:space="preserve"> Elastic Loa</w:t>
      </w:r>
      <w:r w:rsidR="00000F26" w:rsidRPr="00582C88">
        <w:rPr>
          <w:rFonts w:ascii="Calibri" w:eastAsia="Calibri" w:hAnsi="Calibri" w:cs="Calibri"/>
          <w:sz w:val="22"/>
          <w:szCs w:val="22"/>
        </w:rPr>
        <w:t xml:space="preserve">d Balancer, IAM, ELB, VPC and Autoscaling. 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Used Maven as build tool on Java projects for the development of build artifacts on the source code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 xml:space="preserve">Deployed </w:t>
      </w:r>
      <w:r w:rsidR="001B05AB" w:rsidRPr="00582C88">
        <w:rPr>
          <w:rFonts w:ascii="Calibri" w:eastAsia="Calibri" w:hAnsi="Calibri" w:cs="Calibri"/>
          <w:b/>
          <w:bCs/>
          <w:sz w:val="22"/>
          <w:szCs w:val="22"/>
        </w:rPr>
        <w:t>Applications</w:t>
      </w:r>
      <w:r w:rsidRPr="00582C88">
        <w:rPr>
          <w:rFonts w:ascii="Calibri" w:eastAsia="Calibri" w:hAnsi="Calibri" w:cs="Calibri"/>
          <w:b/>
          <w:bCs/>
          <w:sz w:val="22"/>
          <w:szCs w:val="22"/>
        </w:rPr>
        <w:t xml:space="preserve"> in Kubernetes cluster by using Helm 3.0 Package</w:t>
      </w:r>
      <w:r w:rsidRPr="00582C88">
        <w:rPr>
          <w:rFonts w:ascii="Calibri" w:eastAsia="Calibri" w:hAnsi="Calibri" w:cs="Calibri"/>
          <w:sz w:val="22"/>
          <w:szCs w:val="22"/>
        </w:rPr>
        <w:t>.</w:t>
      </w:r>
    </w:p>
    <w:p w:rsidR="00D12F52" w:rsidRPr="00582C88" w:rsidRDefault="00D12F52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Performed and deployed Builds for various Environments like QA, Integration, UAT and Productions Environments</w:t>
      </w:r>
      <w:r w:rsidR="00000F26" w:rsidRPr="00582C88">
        <w:rPr>
          <w:rFonts w:ascii="Calibri" w:eastAsia="Calibri" w:hAnsi="Calibri" w:cs="Calibri"/>
          <w:sz w:val="22"/>
          <w:szCs w:val="22"/>
        </w:rPr>
        <w:t>.</w:t>
      </w:r>
    </w:p>
    <w:p w:rsidR="00D12F52" w:rsidRPr="00582C88" w:rsidRDefault="001B05AB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 w:rsidRPr="00582C88">
        <w:rPr>
          <w:rFonts w:ascii="Calibri" w:eastAsia="Calibri" w:hAnsi="Calibri" w:cs="Calibri"/>
          <w:sz w:val="22"/>
          <w:szCs w:val="22"/>
        </w:rPr>
        <w:t>Monitoring Jenkins Dashboard, SonarQube Dashboards and Kubernetes Dashboards.</w:t>
      </w:r>
    </w:p>
    <w:p w:rsidR="001B05AB" w:rsidRPr="00582C88" w:rsidRDefault="00582C88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Configured CloudWatch in AWS</w:t>
      </w:r>
      <w:r w:rsidR="001B05AB" w:rsidRPr="00582C88">
        <w:rPr>
          <w:rFonts w:ascii="Calibri" w:eastAsia="Calibri" w:hAnsi="Calibri" w:cs="Calibri"/>
          <w:sz w:val="22"/>
          <w:szCs w:val="22"/>
        </w:rPr>
        <w:t xml:space="preserve"> for monitoring Metrics Such as CPU and Memory Utilization in Elastic Kubernetes Services.</w:t>
      </w:r>
    </w:p>
    <w:p w:rsidR="00D12F52" w:rsidRPr="00582C88" w:rsidRDefault="00582C88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Writing Jenkins file, </w:t>
      </w:r>
      <w:r w:rsidR="004640C5" w:rsidRPr="00582C88">
        <w:rPr>
          <w:rFonts w:ascii="Calibri" w:eastAsia="Calibri" w:hAnsi="Calibri" w:cs="Calibri"/>
          <w:sz w:val="22"/>
          <w:szCs w:val="22"/>
        </w:rPr>
        <w:t>Docker file and YAML files for build automating builds for multiple projects.</w:t>
      </w:r>
    </w:p>
    <w:p w:rsidR="004640C5" w:rsidRPr="00582C88" w:rsidRDefault="004640C5" w:rsidP="00582C88">
      <w:pPr>
        <w:pStyle w:val="ListParagraph"/>
        <w:numPr>
          <w:ilvl w:val="0"/>
          <w:numId w:val="19"/>
        </w:numPr>
        <w:shd w:val="clear" w:color="auto" w:fill="FFFFFF"/>
        <w:spacing w:before="100" w:after="100"/>
        <w:rPr>
          <w:rStyle w:val="Strong"/>
          <w:rFonts w:ascii="Calibri" w:eastAsia="Calibri" w:hAnsi="Calibri" w:cs="Calibri"/>
          <w:b w:val="0"/>
          <w:bCs w:val="0"/>
          <w:sz w:val="22"/>
          <w:szCs w:val="22"/>
        </w:rPr>
      </w:pPr>
      <w:r w:rsidRPr="00582C88">
        <w:rPr>
          <w:rStyle w:val="Strong"/>
          <w:rFonts w:ascii="Calibri" w:eastAsia="Calibri" w:hAnsi="Calibri" w:cs="Calibri"/>
          <w:b w:val="0"/>
          <w:bCs w:val="0"/>
        </w:rPr>
        <w:t>Creating</w:t>
      </w:r>
      <w:r w:rsidRPr="00582C88">
        <w:rPr>
          <w:rStyle w:val="Strong"/>
          <w:rFonts w:ascii="Calibri" w:eastAsia="Calibri" w:hAnsi="Calibri" w:cs="Calibri"/>
        </w:rPr>
        <w:t xml:space="preserve"> Quality profiles </w:t>
      </w:r>
      <w:r w:rsidRPr="00582C88">
        <w:rPr>
          <w:rStyle w:val="Strong"/>
          <w:rFonts w:ascii="Calibri" w:eastAsia="Calibri" w:hAnsi="Calibri" w:cs="Calibri"/>
          <w:b w:val="0"/>
          <w:bCs w:val="0"/>
        </w:rPr>
        <w:t>and</w:t>
      </w:r>
      <w:r w:rsidRPr="00582C88">
        <w:rPr>
          <w:rStyle w:val="Strong"/>
          <w:rFonts w:ascii="Calibri" w:eastAsia="Calibri" w:hAnsi="Calibri" w:cs="Calibri"/>
        </w:rPr>
        <w:t xml:space="preserve"> Quality gates </w:t>
      </w:r>
      <w:r w:rsidRPr="00582C88">
        <w:rPr>
          <w:rStyle w:val="Strong"/>
          <w:rFonts w:ascii="Calibri" w:eastAsia="Calibri" w:hAnsi="Calibri" w:cs="Calibri"/>
          <w:b w:val="0"/>
          <w:bCs w:val="0"/>
        </w:rPr>
        <w:t>fo</w:t>
      </w:r>
      <w:r w:rsidRPr="00582C88">
        <w:rPr>
          <w:rStyle w:val="Strong"/>
          <w:rFonts w:ascii="Calibri" w:eastAsia="Calibri" w:hAnsi="Calibri" w:cs="Calibri"/>
        </w:rPr>
        <w:t xml:space="preserve">r testing </w:t>
      </w:r>
      <w:r w:rsidRPr="00582C88">
        <w:rPr>
          <w:rStyle w:val="Strong"/>
          <w:rFonts w:ascii="Calibri" w:eastAsia="Calibri" w:hAnsi="Calibri" w:cs="Calibri"/>
          <w:b w:val="0"/>
          <w:bCs w:val="0"/>
        </w:rPr>
        <w:t>using</w:t>
      </w:r>
      <w:r w:rsidRPr="00582C88">
        <w:rPr>
          <w:rStyle w:val="Strong"/>
          <w:rFonts w:ascii="Calibri" w:eastAsia="Calibri" w:hAnsi="Calibri" w:cs="Calibri"/>
        </w:rPr>
        <w:t xml:space="preserve"> SonarQube </w:t>
      </w:r>
      <w:r w:rsidRPr="00582C88">
        <w:rPr>
          <w:rStyle w:val="Strong"/>
          <w:rFonts w:ascii="Calibri" w:eastAsia="Calibri" w:hAnsi="Calibri" w:cs="Calibri"/>
          <w:b w:val="0"/>
          <w:bCs w:val="0"/>
        </w:rPr>
        <w:t>and</w:t>
      </w:r>
      <w:r w:rsidRPr="00582C88">
        <w:rPr>
          <w:rStyle w:val="Strong"/>
          <w:rFonts w:ascii="Calibri" w:eastAsia="Calibri" w:hAnsi="Calibri" w:cs="Calibri"/>
        </w:rPr>
        <w:t xml:space="preserve"> monitoring SonarQube dashboard.</w:t>
      </w:r>
    </w:p>
    <w:p w:rsidR="004640C5" w:rsidRDefault="004640C5" w:rsidP="004640C5">
      <w:pPr>
        <w:shd w:val="clear" w:color="auto" w:fill="FFFFFF"/>
        <w:spacing w:before="100" w:after="100"/>
        <w:rPr>
          <w:rStyle w:val="Strong"/>
          <w:rFonts w:ascii="Calibri" w:eastAsia="Calibri" w:hAnsi="Calibri" w:cs="Calibri"/>
        </w:rPr>
      </w:pPr>
    </w:p>
    <w:p w:rsidR="004640C5" w:rsidRDefault="004640C5" w:rsidP="004640C5">
      <w:pPr>
        <w:pStyle w:val="Heading3"/>
      </w:pPr>
      <w:r>
        <w:t xml:space="preserve"> Declaration:</w:t>
      </w:r>
    </w:p>
    <w:p w:rsidR="004640C5" w:rsidRDefault="004640C5" w:rsidP="004640C5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    </w:t>
      </w:r>
      <w:r w:rsidRPr="000E2355">
        <w:rPr>
          <w:rFonts w:asciiTheme="majorHAnsi" w:hAnsiTheme="majorHAnsi" w:cs="Times New Roman"/>
        </w:rPr>
        <w:t>I hereby declare that the above-mentioned information is correct up to my knowledge and I hear the responsibility for the correctness of the above-mentioned particulars.</w:t>
      </w:r>
    </w:p>
    <w:p w:rsidR="004640C5" w:rsidRDefault="004640C5" w:rsidP="004640C5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</w:rPr>
      </w:pPr>
    </w:p>
    <w:p w:rsidR="004640C5" w:rsidRDefault="004640C5" w:rsidP="004640C5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</w:rPr>
      </w:pPr>
    </w:p>
    <w:p w:rsidR="004640C5" w:rsidRDefault="004640C5" w:rsidP="004640C5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</w:rPr>
      </w:pPr>
    </w:p>
    <w:p w:rsidR="004640C5" w:rsidRDefault="004640C5" w:rsidP="004640C5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Date:05/07/2022                    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Pr="004640C5">
        <w:rPr>
          <w:rFonts w:asciiTheme="majorHAnsi" w:hAnsiTheme="majorHAnsi" w:cs="Times New Roman"/>
          <w:b/>
          <w:bCs/>
        </w:rPr>
        <w:t>Purushotham V</w:t>
      </w:r>
    </w:p>
    <w:p w:rsidR="004640C5" w:rsidRPr="000E2355" w:rsidRDefault="004640C5" w:rsidP="004640C5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Place: Bengaluru</w:t>
      </w:r>
    </w:p>
    <w:p w:rsidR="004640C5" w:rsidRPr="004640C5" w:rsidRDefault="004640C5" w:rsidP="004640C5">
      <w:pPr>
        <w:rPr>
          <w:lang w:eastAsia="en-IN"/>
        </w:rPr>
      </w:pPr>
    </w:p>
    <w:p w:rsidR="004640C5" w:rsidRPr="004640C5" w:rsidRDefault="004640C5" w:rsidP="004640C5">
      <w:p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</w:p>
    <w:p w:rsidR="00D12F52" w:rsidRPr="004640C5" w:rsidRDefault="00D12F52" w:rsidP="004640C5">
      <w:p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</w:p>
    <w:p w:rsidR="00D12F52" w:rsidRDefault="00D12F52">
      <w:pPr>
        <w:shd w:val="clear" w:color="auto" w:fill="FFFFFF"/>
        <w:spacing w:before="100" w:after="100"/>
        <w:rPr>
          <w:rFonts w:ascii="Calibri" w:eastAsia="Calibri" w:hAnsi="Calibri" w:cs="Calibri"/>
          <w:sz w:val="22"/>
          <w:szCs w:val="22"/>
        </w:rPr>
      </w:pPr>
    </w:p>
    <w:p w:rsidR="00D12F52" w:rsidRDefault="00D12F52" w:rsidP="00000F26">
      <w:pPr>
        <w:rPr>
          <w:rFonts w:ascii="Calibri" w:eastAsia="Calibri" w:hAnsi="Calibri" w:cs="Calibri"/>
          <w:sz w:val="22"/>
          <w:szCs w:val="22"/>
        </w:rPr>
      </w:pPr>
    </w:p>
    <w:sectPr w:rsidR="00D12F52" w:rsidSect="00D57196">
      <w:headerReference w:type="default" r:id="rId7"/>
      <w:footerReference w:type="default" r:id="rId8"/>
      <w:pgSz w:w="12240" w:h="15840"/>
      <w:pgMar w:top="720" w:right="720" w:bottom="720" w:left="720" w:header="720" w:footer="3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F36" w:rsidRDefault="005C7F36">
      <w:r>
        <w:separator/>
      </w:r>
    </w:p>
  </w:endnote>
  <w:endnote w:type="continuationSeparator" w:id="1">
    <w:p w:rsidR="005C7F36" w:rsidRDefault="005C7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F52" w:rsidRDefault="00D12F5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F36" w:rsidRDefault="005C7F36">
      <w:r>
        <w:separator/>
      </w:r>
    </w:p>
  </w:footnote>
  <w:footnote w:type="continuationSeparator" w:id="1">
    <w:p w:rsidR="005C7F36" w:rsidRDefault="005C7F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F52" w:rsidRDefault="00D12F52">
    <w:pPr>
      <w:pStyle w:val="Header1"/>
      <w:jc w:val="right"/>
      <w:rPr>
        <w:rFonts w:ascii="Times New Roman" w:hAnsi="Times New Roman" w:cs="Times New Roman"/>
        <w:color w:val="auto"/>
        <w:sz w:val="20"/>
        <w:szCs w:val="20"/>
      </w:rPr>
    </w:pPr>
    <w:r>
      <w:rPr>
        <w:b/>
        <w:bCs/>
        <w:color w:val="4F81BD"/>
        <w:u w:color="4F81BD"/>
      </w:rPr>
      <w:t>DEVOPS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9.75pt" o:bullet="t">
        <v:imagedata r:id="rId1" o:title="BD21300_"/>
      </v:shape>
    </w:pict>
  </w:numPicBullet>
  <w:abstractNum w:abstractNumId="0">
    <w:nsid w:val="00000001"/>
    <w:multiLevelType w:val="hybridMultilevel"/>
    <w:tmpl w:val="894EE873"/>
    <w:lvl w:ilvl="0" w:tplc="471ED7A0">
      <w:numFmt w:val="decimal"/>
      <w:lvlText w:val=""/>
      <w:lvlJc w:val="left"/>
    </w:lvl>
    <w:lvl w:ilvl="1" w:tplc="909889D6">
      <w:numFmt w:val="decimal"/>
      <w:lvlText w:val=""/>
      <w:lvlJc w:val="left"/>
    </w:lvl>
    <w:lvl w:ilvl="2" w:tplc="6DDC09D2">
      <w:numFmt w:val="decimal"/>
      <w:lvlText w:val=""/>
      <w:lvlJc w:val="left"/>
    </w:lvl>
    <w:lvl w:ilvl="3" w:tplc="0C5A3854">
      <w:numFmt w:val="decimal"/>
      <w:lvlText w:val=""/>
      <w:lvlJc w:val="left"/>
    </w:lvl>
    <w:lvl w:ilvl="4" w:tplc="4ADC521C">
      <w:numFmt w:val="decimal"/>
      <w:lvlText w:val=""/>
      <w:lvlJc w:val="left"/>
    </w:lvl>
    <w:lvl w:ilvl="5" w:tplc="58F2AF44">
      <w:numFmt w:val="decimal"/>
      <w:lvlText w:val=""/>
      <w:lvlJc w:val="left"/>
    </w:lvl>
    <w:lvl w:ilvl="6" w:tplc="67BE80A6">
      <w:numFmt w:val="decimal"/>
      <w:lvlText w:val=""/>
      <w:lvlJc w:val="left"/>
    </w:lvl>
    <w:lvl w:ilvl="7" w:tplc="CE0E6844">
      <w:numFmt w:val="decimal"/>
      <w:lvlText w:val=""/>
      <w:lvlJc w:val="left"/>
    </w:lvl>
    <w:lvl w:ilvl="8" w:tplc="8BF4756E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D0829D42">
      <w:numFmt w:val="decimal"/>
      <w:lvlText w:val=""/>
      <w:lvlJc w:val="left"/>
    </w:lvl>
    <w:lvl w:ilvl="1" w:tplc="6DE8D7DC">
      <w:numFmt w:val="decimal"/>
      <w:lvlText w:val=""/>
      <w:lvlJc w:val="left"/>
    </w:lvl>
    <w:lvl w:ilvl="2" w:tplc="8B526082">
      <w:numFmt w:val="decimal"/>
      <w:lvlText w:val=""/>
      <w:lvlJc w:val="left"/>
    </w:lvl>
    <w:lvl w:ilvl="3" w:tplc="CA92C6E6">
      <w:numFmt w:val="decimal"/>
      <w:lvlText w:val=""/>
      <w:lvlJc w:val="left"/>
    </w:lvl>
    <w:lvl w:ilvl="4" w:tplc="F1A4D134">
      <w:numFmt w:val="decimal"/>
      <w:lvlText w:val=""/>
      <w:lvlJc w:val="left"/>
    </w:lvl>
    <w:lvl w:ilvl="5" w:tplc="351E2DE4">
      <w:numFmt w:val="decimal"/>
      <w:lvlText w:val=""/>
      <w:lvlJc w:val="left"/>
    </w:lvl>
    <w:lvl w:ilvl="6" w:tplc="FE84D7AE">
      <w:numFmt w:val="decimal"/>
      <w:lvlText w:val=""/>
      <w:lvlJc w:val="left"/>
    </w:lvl>
    <w:lvl w:ilvl="7" w:tplc="D99CB402">
      <w:numFmt w:val="decimal"/>
      <w:lvlText w:val=""/>
      <w:lvlJc w:val="left"/>
    </w:lvl>
    <w:lvl w:ilvl="8" w:tplc="51CEB41A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BD0C06B6">
      <w:numFmt w:val="decimal"/>
      <w:lvlText w:val=""/>
      <w:lvlJc w:val="left"/>
    </w:lvl>
    <w:lvl w:ilvl="1" w:tplc="B4549148">
      <w:numFmt w:val="decimal"/>
      <w:lvlText w:val=""/>
      <w:lvlJc w:val="left"/>
    </w:lvl>
    <w:lvl w:ilvl="2" w:tplc="0398222E">
      <w:numFmt w:val="decimal"/>
      <w:lvlText w:val=""/>
      <w:lvlJc w:val="left"/>
    </w:lvl>
    <w:lvl w:ilvl="3" w:tplc="844AA878">
      <w:numFmt w:val="decimal"/>
      <w:lvlText w:val=""/>
      <w:lvlJc w:val="left"/>
    </w:lvl>
    <w:lvl w:ilvl="4" w:tplc="774C26A6">
      <w:numFmt w:val="decimal"/>
      <w:lvlText w:val=""/>
      <w:lvlJc w:val="left"/>
    </w:lvl>
    <w:lvl w:ilvl="5" w:tplc="21820496">
      <w:numFmt w:val="decimal"/>
      <w:lvlText w:val=""/>
      <w:lvlJc w:val="left"/>
    </w:lvl>
    <w:lvl w:ilvl="6" w:tplc="6AA25ADA">
      <w:numFmt w:val="decimal"/>
      <w:lvlText w:val=""/>
      <w:lvlJc w:val="left"/>
    </w:lvl>
    <w:lvl w:ilvl="7" w:tplc="DFD0E8E0">
      <w:numFmt w:val="decimal"/>
      <w:lvlText w:val=""/>
      <w:lvlJc w:val="left"/>
    </w:lvl>
    <w:lvl w:ilvl="8" w:tplc="8B68AF1C">
      <w:numFmt w:val="decimal"/>
      <w:lvlText w:val=""/>
      <w:lvlJc w:val="left"/>
    </w:lvl>
  </w:abstractNum>
  <w:abstractNum w:abstractNumId="3">
    <w:nsid w:val="00000004"/>
    <w:multiLevelType w:val="hybridMultilevel"/>
    <w:tmpl w:val="72A80AE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C42278C">
      <w:numFmt w:val="decimal"/>
      <w:lvlText w:val=""/>
      <w:lvlJc w:val="left"/>
    </w:lvl>
    <w:lvl w:ilvl="2" w:tplc="9BDE4478">
      <w:numFmt w:val="decimal"/>
      <w:lvlText w:val=""/>
      <w:lvlJc w:val="left"/>
    </w:lvl>
    <w:lvl w:ilvl="3" w:tplc="129E7A60">
      <w:numFmt w:val="decimal"/>
      <w:lvlText w:val=""/>
      <w:lvlJc w:val="left"/>
    </w:lvl>
    <w:lvl w:ilvl="4" w:tplc="35C8A882">
      <w:numFmt w:val="decimal"/>
      <w:lvlText w:val=""/>
      <w:lvlJc w:val="left"/>
    </w:lvl>
    <w:lvl w:ilvl="5" w:tplc="F72869C2">
      <w:numFmt w:val="decimal"/>
      <w:lvlText w:val=""/>
      <w:lvlJc w:val="left"/>
    </w:lvl>
    <w:lvl w:ilvl="6" w:tplc="B78027D2">
      <w:numFmt w:val="decimal"/>
      <w:lvlText w:val=""/>
      <w:lvlJc w:val="left"/>
    </w:lvl>
    <w:lvl w:ilvl="7" w:tplc="1C2C3DF8">
      <w:numFmt w:val="decimal"/>
      <w:lvlText w:val=""/>
      <w:lvlJc w:val="left"/>
    </w:lvl>
    <w:lvl w:ilvl="8" w:tplc="9E804436">
      <w:numFmt w:val="decimal"/>
      <w:lvlText w:val=""/>
      <w:lvlJc w:val="left"/>
    </w:lvl>
  </w:abstractNum>
  <w:abstractNum w:abstractNumId="4">
    <w:nsid w:val="00000005"/>
    <w:multiLevelType w:val="hybridMultilevel"/>
    <w:tmpl w:val="894EE877"/>
    <w:lvl w:ilvl="0" w:tplc="008694B0">
      <w:numFmt w:val="decimal"/>
      <w:lvlText w:val=""/>
      <w:lvlJc w:val="left"/>
    </w:lvl>
    <w:lvl w:ilvl="1" w:tplc="898EB600">
      <w:numFmt w:val="decimal"/>
      <w:lvlText w:val=""/>
      <w:lvlJc w:val="left"/>
    </w:lvl>
    <w:lvl w:ilvl="2" w:tplc="CCA8BF30">
      <w:numFmt w:val="decimal"/>
      <w:lvlText w:val=""/>
      <w:lvlJc w:val="left"/>
    </w:lvl>
    <w:lvl w:ilvl="3" w:tplc="1E04E948">
      <w:numFmt w:val="decimal"/>
      <w:lvlText w:val=""/>
      <w:lvlJc w:val="left"/>
    </w:lvl>
    <w:lvl w:ilvl="4" w:tplc="26D8AFE0">
      <w:numFmt w:val="decimal"/>
      <w:lvlText w:val=""/>
      <w:lvlJc w:val="left"/>
    </w:lvl>
    <w:lvl w:ilvl="5" w:tplc="AA3E836E">
      <w:numFmt w:val="decimal"/>
      <w:lvlText w:val=""/>
      <w:lvlJc w:val="left"/>
    </w:lvl>
    <w:lvl w:ilvl="6" w:tplc="9ED0186C">
      <w:numFmt w:val="decimal"/>
      <w:lvlText w:val=""/>
      <w:lvlJc w:val="left"/>
    </w:lvl>
    <w:lvl w:ilvl="7" w:tplc="3BC2E2E8">
      <w:numFmt w:val="decimal"/>
      <w:lvlText w:val=""/>
      <w:lvlJc w:val="left"/>
    </w:lvl>
    <w:lvl w:ilvl="8" w:tplc="867CAD02">
      <w:numFmt w:val="decimal"/>
      <w:lvlText w:val=""/>
      <w:lvlJc w:val="left"/>
    </w:lvl>
  </w:abstractNum>
  <w:abstractNum w:abstractNumId="5">
    <w:nsid w:val="00000006"/>
    <w:multiLevelType w:val="hybridMultilevel"/>
    <w:tmpl w:val="894EE879"/>
    <w:lvl w:ilvl="0" w:tplc="3C0E627C">
      <w:numFmt w:val="decimal"/>
      <w:lvlText w:val=""/>
      <w:lvlJc w:val="left"/>
    </w:lvl>
    <w:lvl w:ilvl="1" w:tplc="90B4DB86">
      <w:numFmt w:val="decimal"/>
      <w:lvlText w:val=""/>
      <w:lvlJc w:val="left"/>
    </w:lvl>
    <w:lvl w:ilvl="2" w:tplc="5F8ABDD8">
      <w:numFmt w:val="decimal"/>
      <w:lvlText w:val=""/>
      <w:lvlJc w:val="left"/>
    </w:lvl>
    <w:lvl w:ilvl="3" w:tplc="9F46EBF6">
      <w:numFmt w:val="decimal"/>
      <w:lvlText w:val=""/>
      <w:lvlJc w:val="left"/>
    </w:lvl>
    <w:lvl w:ilvl="4" w:tplc="FC7489C0">
      <w:numFmt w:val="decimal"/>
      <w:lvlText w:val=""/>
      <w:lvlJc w:val="left"/>
    </w:lvl>
    <w:lvl w:ilvl="5" w:tplc="F4A29B02">
      <w:numFmt w:val="decimal"/>
      <w:lvlText w:val=""/>
      <w:lvlJc w:val="left"/>
    </w:lvl>
    <w:lvl w:ilvl="6" w:tplc="429CDBAE">
      <w:numFmt w:val="decimal"/>
      <w:lvlText w:val=""/>
      <w:lvlJc w:val="left"/>
    </w:lvl>
    <w:lvl w:ilvl="7" w:tplc="4844D206">
      <w:numFmt w:val="decimal"/>
      <w:lvlText w:val=""/>
      <w:lvlJc w:val="left"/>
    </w:lvl>
    <w:lvl w:ilvl="8" w:tplc="CCEE502E">
      <w:numFmt w:val="decimal"/>
      <w:lvlText w:val=""/>
      <w:lvlJc w:val="left"/>
    </w:lvl>
  </w:abstractNum>
  <w:abstractNum w:abstractNumId="6">
    <w:nsid w:val="00000007"/>
    <w:multiLevelType w:val="hybridMultilevel"/>
    <w:tmpl w:val="894EE879"/>
    <w:lvl w:ilvl="0" w:tplc="FE4EB01E">
      <w:numFmt w:val="decimal"/>
      <w:lvlText w:val=""/>
      <w:lvlJc w:val="left"/>
    </w:lvl>
    <w:lvl w:ilvl="1" w:tplc="E52080F0">
      <w:numFmt w:val="decimal"/>
      <w:lvlText w:val=""/>
      <w:lvlJc w:val="left"/>
    </w:lvl>
    <w:lvl w:ilvl="2" w:tplc="F1169732">
      <w:numFmt w:val="decimal"/>
      <w:lvlText w:val=""/>
      <w:lvlJc w:val="left"/>
    </w:lvl>
    <w:lvl w:ilvl="3" w:tplc="D186B8EC">
      <w:numFmt w:val="decimal"/>
      <w:lvlText w:val=""/>
      <w:lvlJc w:val="left"/>
    </w:lvl>
    <w:lvl w:ilvl="4" w:tplc="E214DF3A">
      <w:numFmt w:val="decimal"/>
      <w:lvlText w:val=""/>
      <w:lvlJc w:val="left"/>
    </w:lvl>
    <w:lvl w:ilvl="5" w:tplc="4546E7DE">
      <w:numFmt w:val="decimal"/>
      <w:lvlText w:val=""/>
      <w:lvlJc w:val="left"/>
    </w:lvl>
    <w:lvl w:ilvl="6" w:tplc="D7CE990E">
      <w:numFmt w:val="decimal"/>
      <w:lvlText w:val=""/>
      <w:lvlJc w:val="left"/>
    </w:lvl>
    <w:lvl w:ilvl="7" w:tplc="3620ECA8">
      <w:numFmt w:val="decimal"/>
      <w:lvlText w:val=""/>
      <w:lvlJc w:val="left"/>
    </w:lvl>
    <w:lvl w:ilvl="8" w:tplc="9D323256">
      <w:numFmt w:val="decimal"/>
      <w:lvlText w:val=""/>
      <w:lvlJc w:val="left"/>
    </w:lvl>
  </w:abstractNum>
  <w:abstractNum w:abstractNumId="7">
    <w:nsid w:val="00000008"/>
    <w:multiLevelType w:val="hybridMultilevel"/>
    <w:tmpl w:val="894EE87B"/>
    <w:lvl w:ilvl="0" w:tplc="73CA7320">
      <w:numFmt w:val="decimal"/>
      <w:lvlText w:val=""/>
      <w:lvlJc w:val="left"/>
    </w:lvl>
    <w:lvl w:ilvl="1" w:tplc="323EF2EA">
      <w:numFmt w:val="decimal"/>
      <w:lvlText w:val=""/>
      <w:lvlJc w:val="left"/>
    </w:lvl>
    <w:lvl w:ilvl="2" w:tplc="831C2FE0">
      <w:numFmt w:val="decimal"/>
      <w:lvlText w:val=""/>
      <w:lvlJc w:val="left"/>
    </w:lvl>
    <w:lvl w:ilvl="3" w:tplc="08608D84">
      <w:numFmt w:val="decimal"/>
      <w:lvlText w:val=""/>
      <w:lvlJc w:val="left"/>
    </w:lvl>
    <w:lvl w:ilvl="4" w:tplc="6F4E7C8E">
      <w:numFmt w:val="decimal"/>
      <w:lvlText w:val=""/>
      <w:lvlJc w:val="left"/>
    </w:lvl>
    <w:lvl w:ilvl="5" w:tplc="EE4EE854">
      <w:numFmt w:val="decimal"/>
      <w:lvlText w:val=""/>
      <w:lvlJc w:val="left"/>
    </w:lvl>
    <w:lvl w:ilvl="6" w:tplc="877AB800">
      <w:numFmt w:val="decimal"/>
      <w:lvlText w:val=""/>
      <w:lvlJc w:val="left"/>
    </w:lvl>
    <w:lvl w:ilvl="7" w:tplc="4644320A">
      <w:numFmt w:val="decimal"/>
      <w:lvlText w:val=""/>
      <w:lvlJc w:val="left"/>
    </w:lvl>
    <w:lvl w:ilvl="8" w:tplc="EFDA120E">
      <w:numFmt w:val="decimal"/>
      <w:lvlText w:val=""/>
      <w:lvlJc w:val="left"/>
    </w:lvl>
  </w:abstractNum>
  <w:abstractNum w:abstractNumId="8">
    <w:nsid w:val="00000009"/>
    <w:multiLevelType w:val="hybridMultilevel"/>
    <w:tmpl w:val="894EE87B"/>
    <w:lvl w:ilvl="0" w:tplc="9E38694E">
      <w:numFmt w:val="decimal"/>
      <w:lvlText w:val=""/>
      <w:lvlJc w:val="left"/>
    </w:lvl>
    <w:lvl w:ilvl="1" w:tplc="4786420C">
      <w:numFmt w:val="decimal"/>
      <w:lvlText w:val=""/>
      <w:lvlJc w:val="left"/>
    </w:lvl>
    <w:lvl w:ilvl="2" w:tplc="3502D530">
      <w:numFmt w:val="decimal"/>
      <w:lvlText w:val=""/>
      <w:lvlJc w:val="left"/>
    </w:lvl>
    <w:lvl w:ilvl="3" w:tplc="12D03120">
      <w:numFmt w:val="decimal"/>
      <w:lvlText w:val=""/>
      <w:lvlJc w:val="left"/>
    </w:lvl>
    <w:lvl w:ilvl="4" w:tplc="E2E28B06">
      <w:numFmt w:val="decimal"/>
      <w:lvlText w:val=""/>
      <w:lvlJc w:val="left"/>
    </w:lvl>
    <w:lvl w:ilvl="5" w:tplc="0B0C0ECC">
      <w:numFmt w:val="decimal"/>
      <w:lvlText w:val=""/>
      <w:lvlJc w:val="left"/>
    </w:lvl>
    <w:lvl w:ilvl="6" w:tplc="15BE6096">
      <w:numFmt w:val="decimal"/>
      <w:lvlText w:val=""/>
      <w:lvlJc w:val="left"/>
    </w:lvl>
    <w:lvl w:ilvl="7" w:tplc="E6563818">
      <w:numFmt w:val="decimal"/>
      <w:lvlText w:val=""/>
      <w:lvlJc w:val="left"/>
    </w:lvl>
    <w:lvl w:ilvl="8" w:tplc="51A0EC90">
      <w:numFmt w:val="decimal"/>
      <w:lvlText w:val=""/>
      <w:lvlJc w:val="left"/>
    </w:lvl>
  </w:abstractNum>
  <w:abstractNum w:abstractNumId="9">
    <w:nsid w:val="0000000A"/>
    <w:multiLevelType w:val="hybridMultilevel"/>
    <w:tmpl w:val="894EE87D"/>
    <w:lvl w:ilvl="0" w:tplc="02829970">
      <w:numFmt w:val="decimal"/>
      <w:lvlText w:val=""/>
      <w:lvlJc w:val="left"/>
    </w:lvl>
    <w:lvl w:ilvl="1" w:tplc="F64095AE">
      <w:numFmt w:val="decimal"/>
      <w:lvlText w:val=""/>
      <w:lvlJc w:val="left"/>
    </w:lvl>
    <w:lvl w:ilvl="2" w:tplc="A2A63750">
      <w:numFmt w:val="decimal"/>
      <w:lvlText w:val=""/>
      <w:lvlJc w:val="left"/>
    </w:lvl>
    <w:lvl w:ilvl="3" w:tplc="4A342DAE">
      <w:numFmt w:val="decimal"/>
      <w:lvlText w:val=""/>
      <w:lvlJc w:val="left"/>
    </w:lvl>
    <w:lvl w:ilvl="4" w:tplc="CF3A63FC">
      <w:numFmt w:val="decimal"/>
      <w:lvlText w:val=""/>
      <w:lvlJc w:val="left"/>
    </w:lvl>
    <w:lvl w:ilvl="5" w:tplc="4D1CAA76">
      <w:numFmt w:val="decimal"/>
      <w:lvlText w:val=""/>
      <w:lvlJc w:val="left"/>
    </w:lvl>
    <w:lvl w:ilvl="6" w:tplc="1ECA6E64">
      <w:numFmt w:val="decimal"/>
      <w:lvlText w:val=""/>
      <w:lvlJc w:val="left"/>
    </w:lvl>
    <w:lvl w:ilvl="7" w:tplc="86F622AA">
      <w:numFmt w:val="decimal"/>
      <w:lvlText w:val=""/>
      <w:lvlJc w:val="left"/>
    </w:lvl>
    <w:lvl w:ilvl="8" w:tplc="60C82F58">
      <w:numFmt w:val="decimal"/>
      <w:lvlText w:val=""/>
      <w:lvlJc w:val="left"/>
    </w:lvl>
  </w:abstractNum>
  <w:abstractNum w:abstractNumId="10">
    <w:nsid w:val="0000000B"/>
    <w:multiLevelType w:val="hybridMultilevel"/>
    <w:tmpl w:val="894EE87D"/>
    <w:lvl w:ilvl="0" w:tplc="728AB512">
      <w:numFmt w:val="decimal"/>
      <w:lvlText w:val=""/>
      <w:lvlJc w:val="left"/>
    </w:lvl>
    <w:lvl w:ilvl="1" w:tplc="09A6728E">
      <w:numFmt w:val="decimal"/>
      <w:lvlText w:val=""/>
      <w:lvlJc w:val="left"/>
    </w:lvl>
    <w:lvl w:ilvl="2" w:tplc="149E4294">
      <w:numFmt w:val="decimal"/>
      <w:lvlText w:val=""/>
      <w:lvlJc w:val="left"/>
    </w:lvl>
    <w:lvl w:ilvl="3" w:tplc="9B967678">
      <w:numFmt w:val="decimal"/>
      <w:lvlText w:val=""/>
      <w:lvlJc w:val="left"/>
    </w:lvl>
    <w:lvl w:ilvl="4" w:tplc="7564FCB8">
      <w:numFmt w:val="decimal"/>
      <w:lvlText w:val=""/>
      <w:lvlJc w:val="left"/>
    </w:lvl>
    <w:lvl w:ilvl="5" w:tplc="AFB4197E">
      <w:numFmt w:val="decimal"/>
      <w:lvlText w:val=""/>
      <w:lvlJc w:val="left"/>
    </w:lvl>
    <w:lvl w:ilvl="6" w:tplc="7B002BCC">
      <w:numFmt w:val="decimal"/>
      <w:lvlText w:val=""/>
      <w:lvlJc w:val="left"/>
    </w:lvl>
    <w:lvl w:ilvl="7" w:tplc="894C9D30">
      <w:numFmt w:val="decimal"/>
      <w:lvlText w:val=""/>
      <w:lvlJc w:val="left"/>
    </w:lvl>
    <w:lvl w:ilvl="8" w:tplc="AF0AC904">
      <w:numFmt w:val="decimal"/>
      <w:lvlText w:val=""/>
      <w:lvlJc w:val="left"/>
    </w:lvl>
  </w:abstractNum>
  <w:abstractNum w:abstractNumId="11">
    <w:nsid w:val="0000000C"/>
    <w:multiLevelType w:val="hybridMultilevel"/>
    <w:tmpl w:val="894EE87F"/>
    <w:lvl w:ilvl="0" w:tplc="2D34AF64">
      <w:numFmt w:val="decimal"/>
      <w:lvlText w:val=""/>
      <w:lvlJc w:val="left"/>
    </w:lvl>
    <w:lvl w:ilvl="1" w:tplc="379A79F4">
      <w:numFmt w:val="decimal"/>
      <w:lvlText w:val=""/>
      <w:lvlJc w:val="left"/>
    </w:lvl>
    <w:lvl w:ilvl="2" w:tplc="FD1A9A4E">
      <w:numFmt w:val="decimal"/>
      <w:lvlText w:val=""/>
      <w:lvlJc w:val="left"/>
    </w:lvl>
    <w:lvl w:ilvl="3" w:tplc="4712DB8A">
      <w:numFmt w:val="decimal"/>
      <w:lvlText w:val=""/>
      <w:lvlJc w:val="left"/>
    </w:lvl>
    <w:lvl w:ilvl="4" w:tplc="DE4A7336">
      <w:numFmt w:val="decimal"/>
      <w:lvlText w:val=""/>
      <w:lvlJc w:val="left"/>
    </w:lvl>
    <w:lvl w:ilvl="5" w:tplc="47B8B6D4">
      <w:numFmt w:val="decimal"/>
      <w:lvlText w:val=""/>
      <w:lvlJc w:val="left"/>
    </w:lvl>
    <w:lvl w:ilvl="6" w:tplc="55028FAA">
      <w:numFmt w:val="decimal"/>
      <w:lvlText w:val=""/>
      <w:lvlJc w:val="left"/>
    </w:lvl>
    <w:lvl w:ilvl="7" w:tplc="FAD0B60A">
      <w:numFmt w:val="decimal"/>
      <w:lvlText w:val=""/>
      <w:lvlJc w:val="left"/>
    </w:lvl>
    <w:lvl w:ilvl="8" w:tplc="2DDA648C">
      <w:numFmt w:val="decimal"/>
      <w:lvlText w:val=""/>
      <w:lvlJc w:val="left"/>
    </w:lvl>
  </w:abstractNum>
  <w:abstractNum w:abstractNumId="12">
    <w:nsid w:val="0000000D"/>
    <w:multiLevelType w:val="hybridMultilevel"/>
    <w:tmpl w:val="894EE87F"/>
    <w:lvl w:ilvl="0" w:tplc="60A61F5C">
      <w:numFmt w:val="decimal"/>
      <w:lvlText w:val=""/>
      <w:lvlJc w:val="left"/>
    </w:lvl>
    <w:lvl w:ilvl="1" w:tplc="96D6F986">
      <w:numFmt w:val="decimal"/>
      <w:lvlText w:val=""/>
      <w:lvlJc w:val="left"/>
    </w:lvl>
    <w:lvl w:ilvl="2" w:tplc="205A6E24">
      <w:numFmt w:val="decimal"/>
      <w:lvlText w:val=""/>
      <w:lvlJc w:val="left"/>
    </w:lvl>
    <w:lvl w:ilvl="3" w:tplc="B53AE6F2">
      <w:numFmt w:val="decimal"/>
      <w:lvlText w:val=""/>
      <w:lvlJc w:val="left"/>
    </w:lvl>
    <w:lvl w:ilvl="4" w:tplc="5B1E1A00">
      <w:numFmt w:val="decimal"/>
      <w:lvlText w:val=""/>
      <w:lvlJc w:val="left"/>
    </w:lvl>
    <w:lvl w:ilvl="5" w:tplc="D946E870">
      <w:numFmt w:val="decimal"/>
      <w:lvlText w:val=""/>
      <w:lvlJc w:val="left"/>
    </w:lvl>
    <w:lvl w:ilvl="6" w:tplc="A038300A">
      <w:numFmt w:val="decimal"/>
      <w:lvlText w:val=""/>
      <w:lvlJc w:val="left"/>
    </w:lvl>
    <w:lvl w:ilvl="7" w:tplc="38DE0C5C">
      <w:numFmt w:val="decimal"/>
      <w:lvlText w:val=""/>
      <w:lvlJc w:val="left"/>
    </w:lvl>
    <w:lvl w:ilvl="8" w:tplc="6D1E85D0">
      <w:numFmt w:val="decimal"/>
      <w:lvlText w:val=""/>
      <w:lvlJc w:val="left"/>
    </w:lvl>
  </w:abstractNum>
  <w:abstractNum w:abstractNumId="13">
    <w:nsid w:val="0000000E"/>
    <w:multiLevelType w:val="hybridMultilevel"/>
    <w:tmpl w:val="894EE881"/>
    <w:lvl w:ilvl="0" w:tplc="249E4180">
      <w:numFmt w:val="decimal"/>
      <w:lvlText w:val=""/>
      <w:lvlJc w:val="left"/>
    </w:lvl>
    <w:lvl w:ilvl="1" w:tplc="2DAEF81E">
      <w:numFmt w:val="decimal"/>
      <w:lvlText w:val=""/>
      <w:lvlJc w:val="left"/>
    </w:lvl>
    <w:lvl w:ilvl="2" w:tplc="5C3A85C0">
      <w:numFmt w:val="decimal"/>
      <w:lvlText w:val=""/>
      <w:lvlJc w:val="left"/>
    </w:lvl>
    <w:lvl w:ilvl="3" w:tplc="8A788442">
      <w:numFmt w:val="decimal"/>
      <w:lvlText w:val=""/>
      <w:lvlJc w:val="left"/>
    </w:lvl>
    <w:lvl w:ilvl="4" w:tplc="45566A3C">
      <w:numFmt w:val="decimal"/>
      <w:lvlText w:val=""/>
      <w:lvlJc w:val="left"/>
    </w:lvl>
    <w:lvl w:ilvl="5" w:tplc="0930D6B0">
      <w:numFmt w:val="decimal"/>
      <w:lvlText w:val=""/>
      <w:lvlJc w:val="left"/>
    </w:lvl>
    <w:lvl w:ilvl="6" w:tplc="C38C5D16">
      <w:numFmt w:val="decimal"/>
      <w:lvlText w:val=""/>
      <w:lvlJc w:val="left"/>
    </w:lvl>
    <w:lvl w:ilvl="7" w:tplc="9356D054">
      <w:numFmt w:val="decimal"/>
      <w:lvlText w:val=""/>
      <w:lvlJc w:val="left"/>
    </w:lvl>
    <w:lvl w:ilvl="8" w:tplc="DBF2698E">
      <w:numFmt w:val="decimal"/>
      <w:lvlText w:val=""/>
      <w:lvlJc w:val="left"/>
    </w:lvl>
  </w:abstractNum>
  <w:abstractNum w:abstractNumId="14">
    <w:nsid w:val="0000000F"/>
    <w:multiLevelType w:val="hybridMultilevel"/>
    <w:tmpl w:val="894EE881"/>
    <w:lvl w:ilvl="0" w:tplc="A28C4DC6">
      <w:numFmt w:val="decimal"/>
      <w:lvlText w:val=""/>
      <w:lvlJc w:val="left"/>
    </w:lvl>
    <w:lvl w:ilvl="1" w:tplc="1F1AAAD8">
      <w:numFmt w:val="decimal"/>
      <w:lvlText w:val=""/>
      <w:lvlJc w:val="left"/>
    </w:lvl>
    <w:lvl w:ilvl="2" w:tplc="A7109BD2">
      <w:numFmt w:val="decimal"/>
      <w:lvlText w:val=""/>
      <w:lvlJc w:val="left"/>
    </w:lvl>
    <w:lvl w:ilvl="3" w:tplc="5F0EF2B0">
      <w:numFmt w:val="decimal"/>
      <w:lvlText w:val=""/>
      <w:lvlJc w:val="left"/>
    </w:lvl>
    <w:lvl w:ilvl="4" w:tplc="F05CBB30">
      <w:numFmt w:val="decimal"/>
      <w:lvlText w:val=""/>
      <w:lvlJc w:val="left"/>
    </w:lvl>
    <w:lvl w:ilvl="5" w:tplc="96B89794">
      <w:numFmt w:val="decimal"/>
      <w:lvlText w:val=""/>
      <w:lvlJc w:val="left"/>
    </w:lvl>
    <w:lvl w:ilvl="6" w:tplc="7834E1E4">
      <w:numFmt w:val="decimal"/>
      <w:lvlText w:val=""/>
      <w:lvlJc w:val="left"/>
    </w:lvl>
    <w:lvl w:ilvl="7" w:tplc="9BFED9A0">
      <w:numFmt w:val="decimal"/>
      <w:lvlText w:val=""/>
      <w:lvlJc w:val="left"/>
    </w:lvl>
    <w:lvl w:ilvl="8" w:tplc="4B9AC166">
      <w:numFmt w:val="decimal"/>
      <w:lvlText w:val=""/>
      <w:lvlJc w:val="left"/>
    </w:lvl>
  </w:abstractNum>
  <w:abstractNum w:abstractNumId="15">
    <w:nsid w:val="299D36F9"/>
    <w:multiLevelType w:val="hybridMultilevel"/>
    <w:tmpl w:val="40CC5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927289"/>
    <w:multiLevelType w:val="hybridMultilevel"/>
    <w:tmpl w:val="DACA1F08"/>
    <w:lvl w:ilvl="0" w:tplc="CD421944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F26D4"/>
    <w:multiLevelType w:val="hybridMultilevel"/>
    <w:tmpl w:val="9E3E3336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D67054"/>
    <w:multiLevelType w:val="hybridMultilevel"/>
    <w:tmpl w:val="7BA2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197A11"/>
    <w:multiLevelType w:val="hybridMultilevel"/>
    <w:tmpl w:val="9DAC4D04"/>
    <w:lvl w:ilvl="0" w:tplc="F7CA888E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FB1991"/>
    <w:multiLevelType w:val="hybridMultilevel"/>
    <w:tmpl w:val="BFBC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60400"/>
    <w:multiLevelType w:val="hybridMultilevel"/>
    <w:tmpl w:val="B31815BA"/>
    <w:lvl w:ilvl="0" w:tplc="05F02354">
      <w:start w:val="1"/>
      <w:numFmt w:val="bullet"/>
      <w:lvlText w:val=""/>
      <w:lvlJc w:val="left"/>
      <w:rPr>
        <w:rFonts w:ascii="Wingdings" w:hAnsi="Wingdings" w:hint="default"/>
      </w:rPr>
    </w:lvl>
    <w:lvl w:ilvl="1" w:tplc="12E2EC9A">
      <w:numFmt w:val="decimal"/>
      <w:lvlText w:val=""/>
      <w:lvlJc w:val="left"/>
    </w:lvl>
    <w:lvl w:ilvl="2" w:tplc="8EC82868">
      <w:numFmt w:val="decimal"/>
      <w:lvlText w:val=""/>
      <w:lvlJc w:val="left"/>
    </w:lvl>
    <w:lvl w:ilvl="3" w:tplc="672C7AF4">
      <w:numFmt w:val="decimal"/>
      <w:lvlText w:val=""/>
      <w:lvlJc w:val="left"/>
    </w:lvl>
    <w:lvl w:ilvl="4" w:tplc="67464354">
      <w:numFmt w:val="decimal"/>
      <w:lvlText w:val=""/>
      <w:lvlJc w:val="left"/>
    </w:lvl>
    <w:lvl w:ilvl="5" w:tplc="8010831C">
      <w:numFmt w:val="decimal"/>
      <w:lvlText w:val=""/>
      <w:lvlJc w:val="left"/>
    </w:lvl>
    <w:lvl w:ilvl="6" w:tplc="6F9089F0">
      <w:numFmt w:val="decimal"/>
      <w:lvlText w:val=""/>
      <w:lvlJc w:val="left"/>
    </w:lvl>
    <w:lvl w:ilvl="7" w:tplc="440E3A9E">
      <w:numFmt w:val="decimal"/>
      <w:lvlText w:val=""/>
      <w:lvlJc w:val="left"/>
    </w:lvl>
    <w:lvl w:ilvl="8" w:tplc="19DC5E7E">
      <w:numFmt w:val="decimal"/>
      <w:lvlText w:val=""/>
      <w:lvlJc w:val="left"/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  <w:num w:numId="17">
    <w:abstractNumId w:val="17"/>
  </w:num>
  <w:num w:numId="18">
    <w:abstractNumId w:val="19"/>
  </w:num>
  <w:num w:numId="19">
    <w:abstractNumId w:val="18"/>
  </w:num>
  <w:num w:numId="20">
    <w:abstractNumId w:val="15"/>
  </w:num>
  <w:num w:numId="21">
    <w:abstractNumId w:val="16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4098" fillcolor="white" strokecolor="#4f81bd">
      <v:fill color="white"/>
      <v:stroke color="#4f81bd" weight="2pt"/>
      <v:textbox style="mso-column-margin:3pt;mso-fit-shape-to-text:t" inset="0,0,0,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06062"/>
    <w:rsid w:val="00000F26"/>
    <w:rsid w:val="001B05AB"/>
    <w:rsid w:val="002E5E6D"/>
    <w:rsid w:val="004640C5"/>
    <w:rsid w:val="00572052"/>
    <w:rsid w:val="00582C88"/>
    <w:rsid w:val="005C7F36"/>
    <w:rsid w:val="006A2A78"/>
    <w:rsid w:val="00AB74F8"/>
    <w:rsid w:val="00B33935"/>
    <w:rsid w:val="00BA5DFF"/>
    <w:rsid w:val="00C03393"/>
    <w:rsid w:val="00C33BDC"/>
    <w:rsid w:val="00C5657B"/>
    <w:rsid w:val="00CA1054"/>
    <w:rsid w:val="00D12F52"/>
    <w:rsid w:val="00D57196"/>
    <w:rsid w:val="00DD31FC"/>
    <w:rsid w:val="00DF7E1C"/>
    <w:rsid w:val="00E06062"/>
    <w:rsid w:val="00FD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 strokecolor="#4f81bd">
      <v:fill color="white"/>
      <v:stroke color="#4f81bd" weight="2pt"/>
      <v:textbox style="mso-column-margin:3pt;mso-fit-shape-to-text:t"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semiHidden="1" w:uiPriority="60" w:unhideWhenUsed="1"/>
    <w:lsdException w:name="Dark List" w:locked="0" w:semiHidden="1" w:uiPriority="61" w:unhideWhenUsed="1"/>
    <w:lsdException w:name="Colorful Shading" w:locked="0" w:semiHidden="1" w:uiPriority="62" w:unhideWhenUsed="1"/>
    <w:lsdException w:name="Colorful List" w:locked="0" w:semiHidden="1" w:uiPriority="63" w:unhideWhenUsed="1"/>
    <w:lsdException w:name="Colorful Grid" w:locked="0" w:semiHidden="1" w:uiPriority="64" w:unhideWhenUsed="1"/>
    <w:lsdException w:name="Light Shading Accent 1" w:locked="0" w:semiHidden="1" w:uiPriority="65" w:unhideWhenUsed="1"/>
    <w:lsdException w:name="Light List Accent 1" w:locked="0" w:semiHidden="1" w:uiPriority="66" w:unhideWhenUsed="1"/>
    <w:lsdException w:name="Light Grid Accent 1" w:locked="0" w:semiHidden="1" w:uiPriority="67" w:unhideWhenUsed="1"/>
    <w:lsdException w:name="Medium Shading 1 Accent 1" w:locked="0" w:semiHidden="1" w:uiPriority="68" w:unhideWhenUsed="1"/>
    <w:lsdException w:name="Medium Shading 2 Accent 1" w:locked="0" w:semiHidden="1" w:uiPriority="69" w:unhideWhenUsed="1"/>
    <w:lsdException w:name="Medium List 1 Accent 1" w:locked="0" w:semiHidden="1" w:uiPriority="70" w:unhideWhenUsed="1"/>
    <w:lsdException w:name="Revision" w:locked="0" w:semiHidden="1" w:uiPriority="71" w:unhideWhenUsed="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semiHidden="1" w:uiPriority="61" w:unhideWhenUsed="1"/>
    <w:lsdException w:name="Medium Grid 1 Accent 1" w:locked="0" w:semiHidden="1" w:uiPriority="62" w:unhideWhenUsed="1"/>
    <w:lsdException w:name="Medium Grid 2 Accent 1" w:locked="0" w:semiHidden="1" w:uiPriority="63" w:unhideWhenUsed="1"/>
    <w:lsdException w:name="Medium Grid 3 Accent 1" w:locked="0" w:semiHidden="1" w:uiPriority="64" w:unhideWhenUsed="1"/>
    <w:lsdException w:name="Dark List Accent 1" w:locked="0" w:semiHidden="1" w:uiPriority="65" w:unhideWhenUsed="1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semiHidden="1" w:uiPriority="66" w:unhideWhenUsed="1"/>
    <w:lsdException w:name="Light Grid Accent 2" w:locked="0" w:semiHidden="1" w:uiPriority="67" w:unhideWhenUsed="1"/>
    <w:lsdException w:name="Medium Shading 1 Accent 2" w:locked="0" w:semiHidden="1" w:uiPriority="68" w:unhideWhenUsed="1"/>
    <w:lsdException w:name="Medium Shading 2 Accent 2" w:locked="0" w:semiHidden="1" w:uiPriority="69" w:unhideWhenUsed="1"/>
    <w:lsdException w:name="Medium List 1 Accent 2" w:locked="0" w:semiHidden="1" w:uiPriority="70" w:unhideWhenUsed="1"/>
    <w:lsdException w:name="Medium List 2 Accent 2" w:locked="0" w:semiHidden="1" w:uiPriority="71" w:unhideWhenUsed="1"/>
    <w:lsdException w:name="Medium Grid 1 Accent 2" w:locked="0" w:semiHidden="1" w:uiPriority="72" w:unhideWhenUsed="1"/>
    <w:lsdException w:name="Medium Grid 2 Accent 2" w:locked="0" w:semiHidden="1" w:uiPriority="73" w:unhideWhenUsed="1"/>
    <w:lsdException w:name="Medium Grid 3 Accent 2" w:locked="0" w:semiHidden="1" w:uiPriority="60" w:unhideWhenUsed="1"/>
    <w:lsdException w:name="Dark List Accent 2" w:locked="0" w:semiHidden="1" w:uiPriority="61" w:unhideWhenUsed="1"/>
    <w:lsdException w:name="Colorful Shading Accent 2" w:locked="0" w:semiHidden="1" w:uiPriority="62" w:unhideWhenUsed="1"/>
    <w:lsdException w:name="Colorful List Accent 2" w:locked="0" w:semiHidden="1" w:uiPriority="63" w:unhideWhenUsed="1"/>
    <w:lsdException w:name="Colorful Grid Accent 2" w:locked="0" w:semiHidden="1" w:uiPriority="64" w:unhideWhenUsed="1"/>
    <w:lsdException w:name="Light Shading Accent 3" w:locked="0" w:semiHidden="1" w:uiPriority="65" w:unhideWhenUsed="1"/>
    <w:lsdException w:name="Light List Accent 3" w:locked="0" w:semiHidden="1" w:uiPriority="66" w:unhideWhenUsed="1"/>
    <w:lsdException w:name="Light Grid Accent 3" w:locked="0" w:semiHidden="1" w:uiPriority="67" w:unhideWhenUsed="1"/>
    <w:lsdException w:name="Medium Shading 1 Accent 3" w:locked="0" w:semiHidden="1" w:uiPriority="68" w:unhideWhenUsed="1"/>
    <w:lsdException w:name="Medium Shading 2 Accent 3" w:locked="0" w:semiHidden="1" w:uiPriority="69" w:unhideWhenUsed="1"/>
    <w:lsdException w:name="Medium List 1 Accent 3" w:locked="0" w:semiHidden="1" w:uiPriority="70" w:unhideWhenUsed="1"/>
    <w:lsdException w:name="Medium List 2 Accent 3" w:locked="0" w:semiHidden="1" w:uiPriority="71" w:unhideWhenUsed="1"/>
    <w:lsdException w:name="Medium Grid 1 Accent 3" w:locked="0" w:semiHidden="1" w:uiPriority="72" w:unhideWhenUsed="1"/>
    <w:lsdException w:name="Medium Grid 2 Accent 3" w:locked="0" w:semiHidden="1" w:uiPriority="73" w:unhideWhenUsed="1"/>
    <w:lsdException w:name="Medium Grid 3 Accent 3" w:locked="0" w:semiHidden="1" w:uiPriority="60" w:unhideWhenUsed="1"/>
    <w:lsdException w:name="Dark List Accent 3" w:locked="0" w:semiHidden="1" w:uiPriority="61" w:unhideWhenUsed="1"/>
    <w:lsdException w:name="Colorful Shading Accent 3" w:locked="0" w:semiHidden="1" w:uiPriority="62" w:unhideWhenUsed="1"/>
    <w:lsdException w:name="Colorful List Accent 3" w:locked="0" w:semiHidden="1" w:uiPriority="63" w:unhideWhenUsed="1"/>
    <w:lsdException w:name="Colorful Grid Accent 3" w:locked="0" w:semiHidden="1" w:uiPriority="64" w:unhideWhenUsed="1"/>
    <w:lsdException w:name="Light Shading Accent 4" w:locked="0" w:semiHidden="1" w:uiPriority="65" w:unhideWhenUsed="1"/>
    <w:lsdException w:name="Light List Accent 4" w:locked="0" w:semiHidden="1" w:uiPriority="66" w:unhideWhenUsed="1"/>
    <w:lsdException w:name="Light Grid Accent 4" w:locked="0" w:semiHidden="1" w:uiPriority="67" w:unhideWhenUsed="1"/>
    <w:lsdException w:name="Medium Shading 1 Accent 4" w:locked="0" w:semiHidden="1" w:uiPriority="68" w:unhideWhenUsed="1"/>
    <w:lsdException w:name="Medium Shading 2 Accent 4" w:locked="0" w:semiHidden="1" w:uiPriority="69" w:unhideWhenUsed="1"/>
    <w:lsdException w:name="Medium List 1 Accent 4" w:locked="0" w:semiHidden="1" w:uiPriority="70" w:unhideWhenUsed="1"/>
    <w:lsdException w:name="Medium List 2 Accent 4" w:locked="0" w:semiHidden="1" w:uiPriority="71" w:unhideWhenUsed="1"/>
    <w:lsdException w:name="Medium Grid 1 Accent 4" w:locked="0" w:semiHidden="1" w:uiPriority="72" w:unhideWhenUsed="1"/>
    <w:lsdException w:name="Medium Grid 2 Accent 4" w:locked="0" w:semiHidden="1" w:uiPriority="73" w:unhideWhenUsed="1"/>
    <w:lsdException w:name="Medium Grid 3 Accent 4" w:locked="0" w:semiHidden="1" w:uiPriority="60" w:unhideWhenUsed="1"/>
    <w:lsdException w:name="Dark List Accent 4" w:locked="0" w:semiHidden="1" w:uiPriority="61" w:unhideWhenUsed="1"/>
    <w:lsdException w:name="Colorful Shading Accent 4" w:locked="0" w:semiHidden="1" w:uiPriority="62" w:unhideWhenUsed="1"/>
    <w:lsdException w:name="Colorful List Accent 4" w:locked="0" w:semiHidden="1" w:uiPriority="63" w:unhideWhenUsed="1"/>
    <w:lsdException w:name="Colorful Grid Accent 4" w:locked="0" w:semiHidden="1" w:uiPriority="64" w:unhideWhenUsed="1"/>
    <w:lsdException w:name="Light Shading Accent 5" w:locked="0" w:semiHidden="1" w:uiPriority="65" w:unhideWhenUsed="1"/>
    <w:lsdException w:name="Light List Accent 5" w:locked="0" w:semiHidden="1" w:uiPriority="66" w:unhideWhenUsed="1"/>
    <w:lsdException w:name="Light Grid Accent 5" w:locked="0" w:semiHidden="1" w:uiPriority="67" w:unhideWhenUsed="1"/>
    <w:lsdException w:name="Medium Shading 1 Accent 5" w:locked="0" w:semiHidden="1" w:uiPriority="68" w:unhideWhenUsed="1"/>
    <w:lsdException w:name="Medium Shading 2 Accent 5" w:locked="0" w:semiHidden="1" w:uiPriority="69" w:unhideWhenUsed="1"/>
    <w:lsdException w:name="Medium List 1 Accent 5" w:locked="0" w:semiHidden="1" w:uiPriority="70" w:unhideWhenUsed="1"/>
    <w:lsdException w:name="Medium List 2 Accent 5" w:locked="0" w:semiHidden="1" w:uiPriority="71" w:unhideWhenUsed="1"/>
    <w:lsdException w:name="Medium Grid 1 Accent 5" w:locked="0" w:semiHidden="1" w:uiPriority="72" w:unhideWhenUsed="1"/>
    <w:lsdException w:name="Medium Grid 2 Accent 5" w:locked="0" w:semiHidden="1" w:uiPriority="73" w:unhideWhenUsed="1"/>
    <w:lsdException w:name="Medium Grid 3 Accent 5" w:locked="0" w:semiHidden="1" w:uiPriority="60" w:unhideWhenUsed="1"/>
    <w:lsdException w:name="Dark List Accent 5" w:locked="0" w:semiHidden="1" w:uiPriority="61" w:unhideWhenUsed="1"/>
    <w:lsdException w:name="Colorful Shading Accent 5" w:locked="0" w:semiHidden="1" w:uiPriority="62" w:unhideWhenUsed="1"/>
    <w:lsdException w:name="Colorful List Accent 5" w:locked="0" w:semiHidden="1" w:uiPriority="63" w:unhideWhenUsed="1"/>
    <w:lsdException w:name="Colorful Grid Accent 5" w:locked="0" w:semiHidden="1" w:uiPriority="64" w:unhideWhenUsed="1"/>
    <w:lsdException w:name="Light Shading Accent 6" w:locked="0" w:semiHidden="1" w:uiPriority="65" w:unhideWhenUsed="1"/>
    <w:lsdException w:name="Light List Accent 6" w:locked="0" w:semiHidden="1" w:uiPriority="66" w:unhideWhenUsed="1"/>
    <w:lsdException w:name="Light Grid Accent 6" w:locked="0" w:semiHidden="1" w:uiPriority="67" w:unhideWhenUsed="1"/>
    <w:lsdException w:name="Medium Shading 1 Accent 6" w:locked="0" w:semiHidden="1" w:uiPriority="68" w:unhideWhenUsed="1"/>
    <w:lsdException w:name="Medium Shading 2 Accent 6" w:locked="0" w:semiHidden="1" w:uiPriority="69" w:unhideWhenUsed="1"/>
    <w:lsdException w:name="Medium List 1 Accent 6" w:locked="0" w:semiHidden="1" w:uiPriority="70" w:unhideWhenUsed="1"/>
    <w:lsdException w:name="Medium List 2 Accent 6" w:locked="0" w:semiHidden="1" w:uiPriority="71" w:unhideWhenUsed="1"/>
    <w:lsdException w:name="Medium Grid 1 Accent 6" w:locked="0" w:semiHidden="1" w:uiPriority="72" w:unhideWhenUsed="1"/>
    <w:lsdException w:name="Medium Grid 2 Accent 6" w:locked="0" w:semiHidden="1" w:uiPriority="73" w:unhideWhenUsed="1"/>
    <w:lsdException w:name="Medium Grid 3 Accent 6" w:locked="0" w:semiHidden="1" w:uiPriority="60" w:unhideWhenUsed="1"/>
    <w:lsdException w:name="Dark List Accent 6" w:locked="0" w:semiHidden="1" w:uiPriority="61" w:unhideWhenUsed="1"/>
    <w:lsdException w:name="Colorful Shading Accent 6" w:locked="0" w:semiHidden="1" w:uiPriority="62" w:unhideWhenUsed="1"/>
    <w:lsdException w:name="Colorful List Accent 6" w:locked="0" w:semiHidden="1" w:uiPriority="63" w:unhideWhenUsed="1"/>
    <w:lsdException w:name="Colorful Grid Accent 6" w:locked="0" w:semiHidden="1" w:uiPriority="64" w:unhideWhenUsed="1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semiHidden="1" w:uiPriority="70" w:unhideWhenUsed="1"/>
    <w:lsdException w:name="TOC Heading" w:locked="0" w:semiHidden="1" w:uiPriority="71" w:unhideWhenUsed="1" w:qFormat="1"/>
  </w:latentStyles>
  <w:style w:type="paragraph" w:default="1" w:styleId="Normal">
    <w:name w:val="Normal"/>
    <w:qFormat/>
    <w:rsid w:val="00D57196"/>
    <w:rPr>
      <w:rFonts w:ascii="Trebuchet MS" w:eastAsia="Trebuchet MS" w:hAnsi="Trebuchet MS" w:cs="Trebuchet MS"/>
      <w:color w:val="000000"/>
      <w:sz w:val="24"/>
      <w:szCs w:val="24"/>
      <w:u w:color="000000"/>
      <w:lang w:bidi="ar-SA"/>
    </w:rPr>
  </w:style>
  <w:style w:type="paragraph" w:styleId="Heading1">
    <w:name w:val="heading 1"/>
    <w:next w:val="Normal"/>
    <w:qFormat/>
    <w:rsid w:val="00D57196"/>
    <w:pPr>
      <w:keepNext/>
      <w:outlineLvl w:val="0"/>
    </w:pPr>
    <w:rPr>
      <w:rFonts w:ascii="Trebuchet MS" w:eastAsia="Arial Unicode MS" w:hAnsi="Trebuchet MS" w:cs="Arial Unicode MS"/>
      <w:b/>
      <w:bCs/>
      <w:color w:val="000000"/>
      <w:sz w:val="22"/>
      <w:szCs w:val="22"/>
      <w:u w:color="000000"/>
      <w:lang w:val="de-DE" w:eastAsia="en-IN" w:bidi="ar-SA"/>
    </w:rPr>
  </w:style>
  <w:style w:type="paragraph" w:styleId="Heading3">
    <w:name w:val="heading 3"/>
    <w:next w:val="Normal"/>
    <w:autoRedefine/>
    <w:qFormat/>
    <w:rsid w:val="00D57196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 w:val="24"/>
      <w:szCs w:val="24"/>
      <w:u w:color="4F81BD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sid w:val="00D57196"/>
    <w:rPr>
      <w:u w:val="single"/>
    </w:rPr>
  </w:style>
  <w:style w:type="paragraph" w:customStyle="1" w:styleId="Header1">
    <w:name w:val="Header1"/>
    <w:autoRedefine/>
    <w:rsid w:val="00D57196"/>
    <w:pPr>
      <w:tabs>
        <w:tab w:val="center" w:pos="4320"/>
        <w:tab w:val="right" w:pos="8640"/>
      </w:tabs>
    </w:pPr>
    <w:rPr>
      <w:rFonts w:ascii="Trebuchet MS" w:eastAsia="Arial Unicode MS" w:hAnsi="Trebuchet MS" w:cs="Arial Unicode MS"/>
      <w:color w:val="000000"/>
      <w:sz w:val="24"/>
      <w:szCs w:val="24"/>
      <w:u w:color="000000"/>
      <w:lang w:eastAsia="en-IN" w:bidi="ar-SA"/>
    </w:rPr>
  </w:style>
  <w:style w:type="paragraph" w:customStyle="1" w:styleId="HeaderFooter">
    <w:name w:val="Header &amp; Footer"/>
    <w:autoRedefine/>
    <w:rsid w:val="00D57196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lang w:val="en-IN" w:eastAsia="en-IN" w:bidi="ar-SA"/>
    </w:rPr>
  </w:style>
  <w:style w:type="character" w:customStyle="1" w:styleId="Link">
    <w:name w:val="Link"/>
    <w:autoRedefine/>
    <w:rsid w:val="00D57196"/>
    <w:rPr>
      <w:outline w:val="0"/>
      <w:color w:val="0000FF"/>
      <w:u w:val="single" w:color="0000FF"/>
    </w:rPr>
  </w:style>
  <w:style w:type="character" w:customStyle="1" w:styleId="Hyperlink0">
    <w:name w:val="Hyperlink.0"/>
    <w:autoRedefine/>
    <w:rsid w:val="00D57196"/>
    <w:rPr>
      <w:rFonts w:ascii="Verdana" w:eastAsia="Verdana" w:hAnsi="Verdana" w:cs="Verdana"/>
      <w:b/>
      <w:bCs/>
      <w:sz w:val="20"/>
      <w:szCs w:val="20"/>
    </w:rPr>
  </w:style>
  <w:style w:type="paragraph" w:customStyle="1" w:styleId="ColorfulList-Accent11">
    <w:name w:val="Colorful List - Accent 11"/>
    <w:autoRedefine/>
    <w:qFormat/>
    <w:rsid w:val="00582C88"/>
    <w:pPr>
      <w:numPr>
        <w:numId w:val="21"/>
      </w:numPr>
      <w:spacing w:line="360" w:lineRule="auto"/>
      <w:jc w:val="both"/>
    </w:pPr>
    <w:rPr>
      <w:rFonts w:ascii="Trebuchet MS" w:eastAsia="Arial Unicode MS" w:hAnsi="Trebuchet MS" w:cs="Arial Unicode MS"/>
      <w:color w:val="000000"/>
      <w:sz w:val="24"/>
      <w:szCs w:val="24"/>
      <w:u w:color="000000"/>
      <w:lang w:eastAsia="en-IN" w:bidi="ar-SA"/>
    </w:rPr>
  </w:style>
  <w:style w:type="numbering" w:customStyle="1" w:styleId="ImportedStyle1">
    <w:name w:val="Imported Style 1"/>
    <w:autoRedefine/>
    <w:rsid w:val="00D57196"/>
  </w:style>
  <w:style w:type="paragraph" w:customStyle="1" w:styleId="BulletA">
    <w:name w:val="Bullet A"/>
    <w:autoRedefine/>
    <w:rsid w:val="00D57196"/>
    <w:pPr>
      <w:widowControl w:val="0"/>
    </w:pPr>
    <w:rPr>
      <w:rFonts w:eastAsia="Arial Unicode MS" w:cs="Arial Unicode MS"/>
      <w:color w:val="000000"/>
      <w:sz w:val="22"/>
      <w:szCs w:val="22"/>
      <w:u w:color="000000"/>
      <w:lang w:eastAsia="en-IN" w:bidi="ar-SA"/>
    </w:rPr>
  </w:style>
  <w:style w:type="numbering" w:customStyle="1" w:styleId="ImportedStyle2">
    <w:name w:val="Imported Style 2"/>
    <w:autoRedefine/>
    <w:rsid w:val="00D57196"/>
  </w:style>
  <w:style w:type="paragraph" w:customStyle="1" w:styleId="BodyText1">
    <w:name w:val="Body Text1"/>
    <w:autoRedefine/>
    <w:rsid w:val="00D57196"/>
    <w:pPr>
      <w:spacing w:after="120"/>
    </w:pPr>
    <w:rPr>
      <w:rFonts w:eastAsia="Arial Unicode MS" w:cs="Arial Unicode MS"/>
      <w:color w:val="000000"/>
      <w:sz w:val="24"/>
      <w:szCs w:val="24"/>
      <w:lang w:eastAsia="en-IN" w:bidi="ar-SA"/>
    </w:rPr>
  </w:style>
  <w:style w:type="numbering" w:customStyle="1" w:styleId="ImportedStyle3">
    <w:name w:val="Imported Style 3"/>
    <w:autoRedefine/>
    <w:rsid w:val="00D57196"/>
  </w:style>
  <w:style w:type="numbering" w:customStyle="1" w:styleId="ImportedStyle4">
    <w:name w:val="Imported Style 4"/>
    <w:autoRedefine/>
    <w:rsid w:val="00D57196"/>
  </w:style>
  <w:style w:type="paragraph" w:customStyle="1" w:styleId="Title1">
    <w:name w:val="Title1"/>
    <w:autoRedefine/>
    <w:rsid w:val="00D57196"/>
    <w:pPr>
      <w:spacing w:before="100" w:after="100"/>
    </w:pPr>
    <w:rPr>
      <w:rFonts w:eastAsia="Arial Unicode MS" w:cs="Arial Unicode MS"/>
      <w:color w:val="000000"/>
      <w:sz w:val="24"/>
      <w:szCs w:val="24"/>
      <w:u w:color="000000"/>
      <w:lang w:eastAsia="en-IN" w:bidi="ar-SA"/>
    </w:rPr>
  </w:style>
  <w:style w:type="numbering" w:customStyle="1" w:styleId="ImportedStyle5">
    <w:name w:val="Imported Style 5"/>
    <w:autoRedefine/>
    <w:rsid w:val="00D57196"/>
  </w:style>
  <w:style w:type="numbering" w:customStyle="1" w:styleId="ImportedStyle6">
    <w:name w:val="Imported Style 6"/>
    <w:autoRedefine/>
    <w:rsid w:val="00D57196"/>
  </w:style>
  <w:style w:type="numbering" w:customStyle="1" w:styleId="ImportedStyle7">
    <w:name w:val="Imported Style 7"/>
    <w:autoRedefine/>
    <w:rsid w:val="00D57196"/>
  </w:style>
  <w:style w:type="paragraph" w:customStyle="1" w:styleId="BodyText21">
    <w:name w:val="Body Text 21"/>
    <w:autoRedefine/>
    <w:rsid w:val="00D57196"/>
    <w:pPr>
      <w:spacing w:after="120" w:line="480" w:lineRule="auto"/>
    </w:pPr>
    <w:rPr>
      <w:rFonts w:ascii="Trebuchet MS" w:eastAsia="Arial Unicode MS" w:hAnsi="Trebuchet MS" w:cs="Arial Unicode MS"/>
      <w:color w:val="000000"/>
      <w:sz w:val="24"/>
      <w:szCs w:val="24"/>
      <w:u w:color="000000"/>
      <w:lang w:eastAsia="en-IN" w:bidi="ar-SA"/>
    </w:rPr>
  </w:style>
  <w:style w:type="numbering" w:customStyle="1" w:styleId="ImportedStyle8">
    <w:name w:val="Imported Style 8"/>
    <w:autoRedefine/>
    <w:rsid w:val="00D57196"/>
  </w:style>
  <w:style w:type="paragraph" w:styleId="BodyText">
    <w:name w:val="Body Text"/>
    <w:basedOn w:val="Normal"/>
    <w:link w:val="BodyTextChar"/>
    <w:uiPriority w:val="99"/>
    <w:locked/>
    <w:rsid w:val="00DF7E1C"/>
    <w:pPr>
      <w:spacing w:before="40" w:after="120"/>
    </w:pPr>
    <w:rPr>
      <w:rFonts w:ascii="Arial" w:eastAsia="Times New Roman" w:hAnsi="Arial" w:cs="Times New Roman"/>
      <w:color w:val="auto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F7E1C"/>
    <w:rPr>
      <w:rFonts w:ascii="Arial" w:hAnsi="Arial"/>
      <w:sz w:val="18"/>
      <w:szCs w:val="18"/>
      <w:lang w:val="en-GB" w:bidi="ar-SA"/>
    </w:rPr>
  </w:style>
  <w:style w:type="character" w:styleId="Strong">
    <w:name w:val="Strong"/>
    <w:basedOn w:val="DefaultParagraphFont"/>
    <w:qFormat/>
    <w:locked/>
    <w:rsid w:val="004640C5"/>
    <w:rPr>
      <w:b/>
      <w:bCs/>
    </w:rPr>
  </w:style>
  <w:style w:type="paragraph" w:styleId="ListParagraph">
    <w:name w:val="List Paragraph"/>
    <w:basedOn w:val="Normal"/>
    <w:uiPriority w:val="72"/>
    <w:qFormat/>
    <w:rsid w:val="00582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5</cp:revision>
  <dcterms:created xsi:type="dcterms:W3CDTF">2022-07-05T01:55:00Z</dcterms:created>
  <dcterms:modified xsi:type="dcterms:W3CDTF">2022-07-05T02:10:00Z</dcterms:modified>
</cp:coreProperties>
</file>